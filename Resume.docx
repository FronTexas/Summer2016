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2189" w14:textId="12B6F0B7" w:rsidR="00923361" w:rsidRPr="00514C63" w:rsidRDefault="00334FF2">
      <w:pPr>
        <w:spacing w:before="33"/>
        <w:ind w:left="4604" w:right="4583"/>
        <w:jc w:val="center"/>
        <w:rPr>
          <w:rFonts w:ascii="Calibri" w:eastAsia="Calibri" w:hAnsi="Calibri" w:cs="Calibri"/>
        </w:rPr>
      </w:pPr>
      <w:proofErr w:type="spellStart"/>
      <w:r w:rsidRPr="00514C63">
        <w:rPr>
          <w:rFonts w:ascii="Calibri" w:eastAsia="Calibri" w:hAnsi="Calibri" w:cs="Calibri"/>
          <w:b/>
        </w:rPr>
        <w:t>Fah</w:t>
      </w:r>
      <w:r w:rsidRPr="00514C63">
        <w:rPr>
          <w:rFonts w:ascii="Calibri" w:eastAsia="Calibri" w:hAnsi="Calibri" w:cs="Calibri"/>
          <w:b/>
          <w:spacing w:val="-1"/>
        </w:rPr>
        <w:t>r</w:t>
      </w:r>
      <w:r w:rsidRPr="00514C63">
        <w:rPr>
          <w:rFonts w:ascii="Calibri" w:eastAsia="Calibri" w:hAnsi="Calibri" w:cs="Calibri"/>
          <w:b/>
        </w:rPr>
        <w:t>an</w:t>
      </w:r>
      <w:proofErr w:type="spellEnd"/>
      <w:r w:rsidRPr="00514C63">
        <w:rPr>
          <w:rFonts w:ascii="Calibri" w:eastAsia="Calibri" w:hAnsi="Calibri" w:cs="Calibri"/>
          <w:b/>
        </w:rPr>
        <w:t xml:space="preserve"> </w:t>
      </w:r>
      <w:proofErr w:type="spellStart"/>
      <w:r w:rsidRPr="00514C63">
        <w:rPr>
          <w:rFonts w:ascii="Calibri" w:eastAsia="Calibri" w:hAnsi="Calibri" w:cs="Calibri"/>
          <w:b/>
          <w:spacing w:val="-1"/>
        </w:rPr>
        <w:t>K</w:t>
      </w:r>
      <w:r w:rsidRPr="00514C63">
        <w:rPr>
          <w:rFonts w:ascii="Calibri" w:eastAsia="Calibri" w:hAnsi="Calibri" w:cs="Calibri"/>
          <w:b/>
        </w:rPr>
        <w:t>a</w:t>
      </w:r>
      <w:r w:rsidRPr="00514C63">
        <w:rPr>
          <w:rFonts w:ascii="Calibri" w:eastAsia="Calibri" w:hAnsi="Calibri" w:cs="Calibri"/>
          <w:b/>
          <w:spacing w:val="1"/>
        </w:rPr>
        <w:t>m</w:t>
      </w:r>
      <w:r w:rsidRPr="00514C63">
        <w:rPr>
          <w:rFonts w:ascii="Calibri" w:eastAsia="Calibri" w:hAnsi="Calibri" w:cs="Calibri"/>
          <w:b/>
        </w:rPr>
        <w:t>i</w:t>
      </w:r>
      <w:r w:rsidRPr="00514C63">
        <w:rPr>
          <w:rFonts w:ascii="Calibri" w:eastAsia="Calibri" w:hAnsi="Calibri" w:cs="Calibri"/>
          <w:b/>
          <w:spacing w:val="1"/>
        </w:rPr>
        <w:t>l</w:t>
      </w:r>
      <w:r w:rsidRPr="00514C63">
        <w:rPr>
          <w:rFonts w:ascii="Calibri" w:eastAsia="Calibri" w:hAnsi="Calibri" w:cs="Calibri"/>
          <w:b/>
        </w:rPr>
        <w:t>i</w:t>
      </w:r>
      <w:proofErr w:type="spellEnd"/>
    </w:p>
    <w:p w14:paraId="09B18F17" w14:textId="31402B94" w:rsidR="00923361" w:rsidRPr="00514C63" w:rsidRDefault="00CF6FC5">
      <w:pPr>
        <w:spacing w:before="3"/>
        <w:ind w:left="3389" w:right="3366"/>
        <w:jc w:val="center"/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spacing w:val="1"/>
        </w:rPr>
        <w:t>f</w:t>
      </w:r>
      <w:r w:rsidRPr="00514C63">
        <w:rPr>
          <w:rFonts w:ascii="Calibri" w:eastAsia="Calibri" w:hAnsi="Calibri" w:cs="Calibri"/>
          <w:spacing w:val="-2"/>
        </w:rPr>
        <w:t>a</w:t>
      </w:r>
      <w:r w:rsidRPr="00514C63">
        <w:rPr>
          <w:rFonts w:ascii="Calibri" w:eastAsia="Calibri" w:hAnsi="Calibri" w:cs="Calibri"/>
          <w:spacing w:val="1"/>
        </w:rPr>
        <w:t>h</w:t>
      </w:r>
      <w:r w:rsidRPr="00514C63">
        <w:rPr>
          <w:rFonts w:ascii="Calibri" w:eastAsia="Calibri" w:hAnsi="Calibri" w:cs="Calibri"/>
        </w:rPr>
        <w:t>ra</w:t>
      </w:r>
      <w:r w:rsidRPr="00514C63">
        <w:rPr>
          <w:rFonts w:ascii="Calibri" w:eastAsia="Calibri" w:hAnsi="Calibri" w:cs="Calibri"/>
          <w:spacing w:val="1"/>
        </w:rPr>
        <w:t>n</w:t>
      </w:r>
      <w:hyperlink r:id="rId6">
        <w:r w:rsidRPr="00514C63">
          <w:rPr>
            <w:rFonts w:ascii="Calibri" w:eastAsia="Calibri" w:hAnsi="Calibri" w:cs="Calibri"/>
          </w:rPr>
          <w:t>.</w:t>
        </w:r>
        <w:r w:rsidRPr="00514C63">
          <w:rPr>
            <w:rFonts w:ascii="Calibri" w:eastAsia="Calibri" w:hAnsi="Calibri" w:cs="Calibri"/>
            <w:spacing w:val="-4"/>
          </w:rPr>
          <w:t>k</w:t>
        </w:r>
        <w:r w:rsidRPr="00514C63">
          <w:rPr>
            <w:rFonts w:ascii="Calibri" w:eastAsia="Calibri" w:hAnsi="Calibri" w:cs="Calibri"/>
          </w:rPr>
          <w:t>amil</w:t>
        </w:r>
        <w:r w:rsidRPr="00514C63">
          <w:rPr>
            <w:rFonts w:ascii="Calibri" w:eastAsia="Calibri" w:hAnsi="Calibri" w:cs="Calibri"/>
            <w:spacing w:val="3"/>
          </w:rPr>
          <w:t>i</w:t>
        </w:r>
        <w:r w:rsidRPr="00514C63">
          <w:rPr>
            <w:rFonts w:ascii="Calibri" w:eastAsia="Calibri" w:hAnsi="Calibri" w:cs="Calibri"/>
            <w:spacing w:val="-1"/>
          </w:rPr>
          <w:t>@</w:t>
        </w:r>
        <w:r w:rsidRPr="00514C63">
          <w:rPr>
            <w:rFonts w:ascii="Calibri" w:eastAsia="Calibri" w:hAnsi="Calibri" w:cs="Calibri"/>
            <w:spacing w:val="1"/>
          </w:rPr>
          <w:t>ut</w:t>
        </w:r>
        <w:r w:rsidRPr="00514C63">
          <w:rPr>
            <w:rFonts w:ascii="Calibri" w:eastAsia="Calibri" w:hAnsi="Calibri" w:cs="Calibri"/>
          </w:rPr>
          <w:t>exas.e</w:t>
        </w:r>
        <w:r w:rsidRPr="00514C63">
          <w:rPr>
            <w:rFonts w:ascii="Calibri" w:eastAsia="Calibri" w:hAnsi="Calibri" w:cs="Calibri"/>
            <w:spacing w:val="-1"/>
          </w:rPr>
          <w:t>d</w:t>
        </w:r>
        <w:r w:rsidRPr="00514C63">
          <w:rPr>
            <w:rFonts w:ascii="Calibri" w:eastAsia="Calibri" w:hAnsi="Calibri" w:cs="Calibri"/>
          </w:rPr>
          <w:t>u</w:t>
        </w:r>
      </w:hyperlink>
      <w:r w:rsidRPr="00514C63">
        <w:rPr>
          <w:rFonts w:ascii="Calibri" w:eastAsia="Calibri" w:hAnsi="Calibri" w:cs="Calibri"/>
        </w:rPr>
        <w:t xml:space="preserve"> | </w:t>
      </w:r>
      <w:r w:rsidR="00334FF2" w:rsidRPr="00514C63">
        <w:rPr>
          <w:rFonts w:ascii="Calibri" w:eastAsia="Calibri" w:hAnsi="Calibri" w:cs="Calibri"/>
          <w:spacing w:val="1"/>
        </w:rPr>
        <w:t>512</w:t>
      </w:r>
      <w:r w:rsidR="00334FF2" w:rsidRPr="00514C63">
        <w:rPr>
          <w:rFonts w:ascii="Calibri" w:eastAsia="Calibri" w:hAnsi="Calibri" w:cs="Calibri"/>
          <w:spacing w:val="-1"/>
        </w:rPr>
        <w:t>-</w:t>
      </w:r>
      <w:r w:rsidR="00334FF2" w:rsidRPr="00514C63">
        <w:rPr>
          <w:rFonts w:ascii="Calibri" w:eastAsia="Calibri" w:hAnsi="Calibri" w:cs="Calibri"/>
          <w:spacing w:val="1"/>
        </w:rPr>
        <w:t>76</w:t>
      </w:r>
      <w:r w:rsidR="00334FF2" w:rsidRPr="00514C63">
        <w:rPr>
          <w:rFonts w:ascii="Calibri" w:eastAsia="Calibri" w:hAnsi="Calibri" w:cs="Calibri"/>
          <w:spacing w:val="-2"/>
        </w:rPr>
        <w:t>7</w:t>
      </w:r>
      <w:r w:rsidR="00334FF2" w:rsidRPr="00514C63">
        <w:rPr>
          <w:rFonts w:ascii="Calibri" w:eastAsia="Calibri" w:hAnsi="Calibri" w:cs="Calibri"/>
          <w:spacing w:val="1"/>
        </w:rPr>
        <w:t>-</w:t>
      </w:r>
      <w:r w:rsidR="00334FF2" w:rsidRPr="00514C63">
        <w:rPr>
          <w:rFonts w:ascii="Calibri" w:eastAsia="Calibri" w:hAnsi="Calibri" w:cs="Calibri"/>
        </w:rPr>
        <w:t>5</w:t>
      </w:r>
      <w:r w:rsidR="00334FF2" w:rsidRPr="00514C63">
        <w:rPr>
          <w:rFonts w:ascii="Calibri" w:eastAsia="Calibri" w:hAnsi="Calibri" w:cs="Calibri"/>
          <w:spacing w:val="-1"/>
        </w:rPr>
        <w:t>4</w:t>
      </w:r>
      <w:r w:rsidR="00334FF2" w:rsidRPr="00514C63">
        <w:rPr>
          <w:rFonts w:ascii="Calibri" w:eastAsia="Calibri" w:hAnsi="Calibri" w:cs="Calibri"/>
        </w:rPr>
        <w:t>31</w:t>
      </w:r>
      <w:r w:rsidR="00334FF2" w:rsidRPr="00514C63">
        <w:rPr>
          <w:rFonts w:ascii="Calibri" w:eastAsia="Calibri" w:hAnsi="Calibri" w:cs="Calibri"/>
          <w:spacing w:val="2"/>
        </w:rPr>
        <w:t xml:space="preserve"> </w:t>
      </w:r>
    </w:p>
    <w:p w14:paraId="7BCB24D1" w14:textId="48076A06" w:rsidR="00923361" w:rsidRPr="00514C63" w:rsidRDefault="00923361">
      <w:pPr>
        <w:spacing w:before="13" w:line="280" w:lineRule="exact"/>
      </w:pPr>
    </w:p>
    <w:p w14:paraId="0B0190D3" w14:textId="6B306A90" w:rsidR="00A22CD6" w:rsidRPr="00514C63" w:rsidRDefault="00334FF2" w:rsidP="00CF6FC5">
      <w:pPr>
        <w:pBdr>
          <w:bottom w:val="single" w:sz="4" w:space="1" w:color="auto"/>
        </w:pBdr>
        <w:rPr>
          <w:rFonts w:ascii="Calibri" w:eastAsia="Calibri" w:hAnsi="Calibri"/>
          <w:b/>
          <w:u w:val="single"/>
        </w:rPr>
      </w:pPr>
      <w:r w:rsidRPr="00514C63">
        <w:rPr>
          <w:rFonts w:ascii="Calibri" w:eastAsia="Calibri" w:hAnsi="Calibri"/>
          <w:b/>
        </w:rPr>
        <w:t>E</w:t>
      </w:r>
      <w:r w:rsidR="00CF6FC5" w:rsidRPr="00514C63">
        <w:rPr>
          <w:rFonts w:ascii="Calibri" w:eastAsia="Calibri" w:hAnsi="Calibri"/>
          <w:b/>
        </w:rPr>
        <w:t>DUCATION</w:t>
      </w:r>
    </w:p>
    <w:p w14:paraId="102CC9F2" w14:textId="77777777" w:rsidR="00CF6FC5" w:rsidRPr="00514C63" w:rsidRDefault="00CF6FC5" w:rsidP="00A22CD6">
      <w:pPr>
        <w:rPr>
          <w:rFonts w:ascii="Calibri" w:eastAsia="Calibri" w:hAnsi="Calibri" w:cs="Calibri"/>
          <w:b/>
          <w:spacing w:val="1"/>
        </w:rPr>
      </w:pPr>
    </w:p>
    <w:p w14:paraId="58A4AB3A" w14:textId="1E08BF25" w:rsidR="00D15419" w:rsidRPr="00514C63" w:rsidRDefault="00334FF2" w:rsidP="00A22CD6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b/>
          <w:spacing w:val="1"/>
        </w:rPr>
        <w:t>T</w:t>
      </w:r>
      <w:r w:rsidRPr="00514C63">
        <w:rPr>
          <w:rFonts w:ascii="Calibri" w:eastAsia="Calibri" w:hAnsi="Calibri" w:cs="Calibri"/>
          <w:b/>
          <w:spacing w:val="-1"/>
        </w:rPr>
        <w:t>h</w:t>
      </w:r>
      <w:r w:rsidRPr="00514C63">
        <w:rPr>
          <w:rFonts w:ascii="Calibri" w:eastAsia="Calibri" w:hAnsi="Calibri" w:cs="Calibri"/>
          <w:b/>
        </w:rPr>
        <w:t>e U</w:t>
      </w:r>
      <w:r w:rsidRPr="00514C63">
        <w:rPr>
          <w:rFonts w:ascii="Calibri" w:eastAsia="Calibri" w:hAnsi="Calibri" w:cs="Calibri"/>
          <w:b/>
          <w:spacing w:val="-1"/>
        </w:rPr>
        <w:t>ni</w:t>
      </w:r>
      <w:r w:rsidRPr="00514C63">
        <w:rPr>
          <w:rFonts w:ascii="Calibri" w:eastAsia="Calibri" w:hAnsi="Calibri" w:cs="Calibri"/>
          <w:b/>
          <w:spacing w:val="1"/>
        </w:rPr>
        <w:t>v</w:t>
      </w:r>
      <w:r w:rsidRPr="00514C63">
        <w:rPr>
          <w:rFonts w:ascii="Calibri" w:eastAsia="Calibri" w:hAnsi="Calibri" w:cs="Calibri"/>
          <w:b/>
          <w:spacing w:val="-1"/>
        </w:rPr>
        <w:t>e</w:t>
      </w:r>
      <w:r w:rsidRPr="00514C63">
        <w:rPr>
          <w:rFonts w:ascii="Calibri" w:eastAsia="Calibri" w:hAnsi="Calibri" w:cs="Calibri"/>
          <w:b/>
          <w:spacing w:val="1"/>
        </w:rPr>
        <w:t>r</w:t>
      </w:r>
      <w:r w:rsidRPr="00514C63">
        <w:rPr>
          <w:rFonts w:ascii="Calibri" w:eastAsia="Calibri" w:hAnsi="Calibri" w:cs="Calibri"/>
          <w:b/>
          <w:spacing w:val="-2"/>
        </w:rPr>
        <w:t>s</w:t>
      </w:r>
      <w:r w:rsidRPr="00514C63">
        <w:rPr>
          <w:rFonts w:ascii="Calibri" w:eastAsia="Calibri" w:hAnsi="Calibri" w:cs="Calibri"/>
          <w:b/>
          <w:spacing w:val="1"/>
        </w:rPr>
        <w:t>i</w:t>
      </w:r>
      <w:r w:rsidRPr="00514C63">
        <w:rPr>
          <w:rFonts w:ascii="Calibri" w:eastAsia="Calibri" w:hAnsi="Calibri" w:cs="Calibri"/>
          <w:b/>
          <w:spacing w:val="-2"/>
        </w:rPr>
        <w:t>t</w:t>
      </w:r>
      <w:r w:rsidRPr="00514C63">
        <w:rPr>
          <w:rFonts w:ascii="Calibri" w:eastAsia="Calibri" w:hAnsi="Calibri" w:cs="Calibri"/>
          <w:b/>
        </w:rPr>
        <w:t>y</w:t>
      </w:r>
      <w:r w:rsidRPr="00514C63">
        <w:rPr>
          <w:rFonts w:ascii="Calibri" w:eastAsia="Calibri" w:hAnsi="Calibri" w:cs="Calibri"/>
          <w:b/>
          <w:spacing w:val="1"/>
        </w:rPr>
        <w:t xml:space="preserve"> </w:t>
      </w:r>
      <w:r w:rsidRPr="00514C63">
        <w:rPr>
          <w:rFonts w:ascii="Calibri" w:eastAsia="Calibri" w:hAnsi="Calibri" w:cs="Calibri"/>
          <w:b/>
          <w:spacing w:val="-1"/>
        </w:rPr>
        <w:t>o</w:t>
      </w:r>
      <w:r w:rsidRPr="00514C63">
        <w:rPr>
          <w:rFonts w:ascii="Calibri" w:eastAsia="Calibri" w:hAnsi="Calibri" w:cs="Calibri"/>
          <w:b/>
        </w:rPr>
        <w:t xml:space="preserve">f </w:t>
      </w:r>
      <w:r w:rsidRPr="00514C63">
        <w:rPr>
          <w:rFonts w:ascii="Calibri" w:eastAsia="Calibri" w:hAnsi="Calibri" w:cs="Calibri"/>
          <w:b/>
          <w:spacing w:val="1"/>
        </w:rPr>
        <w:t>T</w:t>
      </w:r>
      <w:r w:rsidRPr="00514C63">
        <w:rPr>
          <w:rFonts w:ascii="Calibri" w:eastAsia="Calibri" w:hAnsi="Calibri" w:cs="Calibri"/>
          <w:b/>
          <w:spacing w:val="-1"/>
        </w:rPr>
        <w:t>e</w:t>
      </w:r>
      <w:r w:rsidRPr="00514C63">
        <w:rPr>
          <w:rFonts w:ascii="Calibri" w:eastAsia="Calibri" w:hAnsi="Calibri" w:cs="Calibri"/>
          <w:b/>
        </w:rPr>
        <w:t>x</w:t>
      </w:r>
      <w:r w:rsidRPr="00514C63">
        <w:rPr>
          <w:rFonts w:ascii="Calibri" w:eastAsia="Calibri" w:hAnsi="Calibri" w:cs="Calibri"/>
          <w:b/>
          <w:spacing w:val="-2"/>
        </w:rPr>
        <w:t>a</w:t>
      </w:r>
      <w:r w:rsidRPr="00514C63">
        <w:rPr>
          <w:rFonts w:ascii="Calibri" w:eastAsia="Calibri" w:hAnsi="Calibri" w:cs="Calibri"/>
          <w:b/>
        </w:rPr>
        <w:t>s</w:t>
      </w:r>
      <w:r w:rsidRPr="00514C63">
        <w:rPr>
          <w:rFonts w:ascii="Calibri" w:eastAsia="Calibri" w:hAnsi="Calibri" w:cs="Calibri"/>
          <w:b/>
          <w:spacing w:val="-2"/>
        </w:rPr>
        <w:t xml:space="preserve"> </w:t>
      </w:r>
      <w:r w:rsidRPr="00514C63">
        <w:rPr>
          <w:rFonts w:ascii="Calibri" w:eastAsia="Calibri" w:hAnsi="Calibri" w:cs="Calibri"/>
          <w:b/>
        </w:rPr>
        <w:t>at</w:t>
      </w:r>
      <w:r w:rsidRPr="00514C63">
        <w:rPr>
          <w:rFonts w:ascii="Calibri" w:eastAsia="Calibri" w:hAnsi="Calibri" w:cs="Calibri"/>
          <w:b/>
          <w:spacing w:val="-2"/>
        </w:rPr>
        <w:t xml:space="preserve"> </w:t>
      </w:r>
      <w:r w:rsidRPr="00514C63">
        <w:rPr>
          <w:rFonts w:ascii="Calibri" w:eastAsia="Calibri" w:hAnsi="Calibri" w:cs="Calibri"/>
          <w:b/>
        </w:rPr>
        <w:t>Aust</w:t>
      </w:r>
      <w:r w:rsidRPr="00514C63">
        <w:rPr>
          <w:rFonts w:ascii="Calibri" w:eastAsia="Calibri" w:hAnsi="Calibri" w:cs="Calibri"/>
          <w:b/>
          <w:spacing w:val="1"/>
        </w:rPr>
        <w:t>in</w:t>
      </w:r>
      <w:r w:rsidRPr="00514C63">
        <w:rPr>
          <w:rFonts w:ascii="Calibri" w:eastAsia="Calibri" w:hAnsi="Calibri" w:cs="Calibri"/>
        </w:rPr>
        <w:t>,</w:t>
      </w:r>
      <w:r w:rsidRPr="00514C63">
        <w:rPr>
          <w:rFonts w:ascii="Calibri" w:eastAsia="Calibri" w:hAnsi="Calibri" w:cs="Calibri"/>
          <w:spacing w:val="-2"/>
        </w:rPr>
        <w:t xml:space="preserve"> </w:t>
      </w:r>
      <w:r w:rsidRPr="00514C63">
        <w:rPr>
          <w:rFonts w:ascii="Calibri" w:eastAsia="Calibri" w:hAnsi="Calibri" w:cs="Calibri"/>
        </w:rPr>
        <w:t>A</w:t>
      </w:r>
      <w:r w:rsidRPr="00514C63">
        <w:rPr>
          <w:rFonts w:ascii="Calibri" w:eastAsia="Calibri" w:hAnsi="Calibri" w:cs="Calibri"/>
          <w:spacing w:val="-1"/>
        </w:rPr>
        <w:t>u</w:t>
      </w:r>
      <w:r w:rsidRPr="00514C63">
        <w:rPr>
          <w:rFonts w:ascii="Calibri" w:eastAsia="Calibri" w:hAnsi="Calibri" w:cs="Calibri"/>
        </w:rPr>
        <w:t xml:space="preserve">stin, </w:t>
      </w:r>
      <w:r w:rsidRPr="00514C63">
        <w:rPr>
          <w:rFonts w:ascii="Calibri" w:eastAsia="Calibri" w:hAnsi="Calibri" w:cs="Calibri"/>
          <w:spacing w:val="-2"/>
        </w:rPr>
        <w:t>T</w:t>
      </w:r>
      <w:r w:rsidRPr="00514C63">
        <w:rPr>
          <w:rFonts w:ascii="Calibri" w:eastAsia="Calibri" w:hAnsi="Calibri" w:cs="Calibri"/>
        </w:rPr>
        <w:t>X</w:t>
      </w:r>
      <w:r w:rsidR="007A6303" w:rsidRPr="00514C63">
        <w:rPr>
          <w:rFonts w:ascii="Calibri" w:eastAsia="Calibri" w:hAnsi="Calibri" w:cs="Calibri"/>
        </w:rPr>
        <w:t xml:space="preserve"> </w:t>
      </w:r>
      <w:r w:rsidR="007A6303" w:rsidRPr="00514C63">
        <w:rPr>
          <w:rFonts w:ascii="Calibri" w:eastAsia="Calibri" w:hAnsi="Calibri" w:cs="Calibri"/>
        </w:rPr>
        <w:tab/>
      </w:r>
      <w:r w:rsidR="007A6303" w:rsidRPr="00514C63">
        <w:rPr>
          <w:rFonts w:ascii="Calibri" w:eastAsia="Calibri" w:hAnsi="Calibri" w:cs="Calibri"/>
        </w:rPr>
        <w:tab/>
      </w:r>
      <w:r w:rsidR="007A6303" w:rsidRPr="00514C63">
        <w:rPr>
          <w:rFonts w:ascii="Calibri" w:eastAsia="Calibri" w:hAnsi="Calibri" w:cs="Calibri"/>
        </w:rPr>
        <w:tab/>
      </w:r>
      <w:r w:rsidR="007A6303" w:rsidRPr="00514C63">
        <w:rPr>
          <w:rFonts w:ascii="Calibri" w:eastAsia="Calibri" w:hAnsi="Calibri" w:cs="Calibri"/>
        </w:rPr>
        <w:tab/>
      </w:r>
      <w:r w:rsidR="007A6303" w:rsidRPr="00514C63">
        <w:rPr>
          <w:rFonts w:ascii="Calibri" w:eastAsia="Calibri" w:hAnsi="Calibri" w:cs="Calibri"/>
        </w:rPr>
        <w:tab/>
      </w:r>
      <w:r w:rsidR="0075546C">
        <w:rPr>
          <w:rFonts w:ascii="Calibri" w:eastAsia="Calibri" w:hAnsi="Calibri" w:cs="Calibri"/>
        </w:rPr>
        <w:t xml:space="preserve">          Expected </w:t>
      </w:r>
      <w:r w:rsidR="007A6303" w:rsidRPr="00514C63">
        <w:rPr>
          <w:rFonts w:ascii="Calibri" w:eastAsia="Calibri" w:hAnsi="Calibri" w:cs="Calibri"/>
        </w:rPr>
        <w:t>December 2016</w:t>
      </w:r>
      <w:r w:rsidRPr="00514C63">
        <w:rPr>
          <w:rFonts w:ascii="Calibri" w:eastAsia="Calibri" w:hAnsi="Calibri" w:cs="Calibri"/>
        </w:rPr>
        <w:t xml:space="preserve">                                                                                                   </w:t>
      </w:r>
      <w:r w:rsidRPr="00514C63">
        <w:rPr>
          <w:rFonts w:ascii="Calibri" w:eastAsia="Calibri" w:hAnsi="Calibri" w:cs="Calibri"/>
          <w:spacing w:val="25"/>
        </w:rPr>
        <w:t xml:space="preserve"> </w:t>
      </w:r>
      <w:r w:rsidR="007A6303" w:rsidRPr="00514C63">
        <w:rPr>
          <w:rFonts w:ascii="Calibri" w:eastAsia="Calibri" w:hAnsi="Calibri" w:cs="Calibri"/>
          <w:spacing w:val="25"/>
        </w:rPr>
        <w:t xml:space="preserve">     </w:t>
      </w:r>
    </w:p>
    <w:p w14:paraId="6FD1FFF1" w14:textId="674CC731" w:rsidR="00923361" w:rsidRPr="00514C63" w:rsidRDefault="00334FF2" w:rsidP="00A22CD6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i/>
        </w:rPr>
        <w:t>B</w:t>
      </w:r>
      <w:r w:rsidRPr="00514C63">
        <w:rPr>
          <w:rFonts w:ascii="Calibri" w:eastAsia="Calibri" w:hAnsi="Calibri" w:cs="Calibri"/>
          <w:i/>
          <w:spacing w:val="-1"/>
        </w:rPr>
        <w:t>a</w:t>
      </w:r>
      <w:r w:rsidRPr="00514C63">
        <w:rPr>
          <w:rFonts w:ascii="Calibri" w:eastAsia="Calibri" w:hAnsi="Calibri" w:cs="Calibri"/>
          <w:i/>
        </w:rPr>
        <w:t>c</w:t>
      </w:r>
      <w:r w:rsidRPr="00514C63">
        <w:rPr>
          <w:rFonts w:ascii="Calibri" w:eastAsia="Calibri" w:hAnsi="Calibri" w:cs="Calibri"/>
          <w:i/>
          <w:spacing w:val="-1"/>
        </w:rPr>
        <w:t>h</w:t>
      </w:r>
      <w:r w:rsidRPr="00514C63">
        <w:rPr>
          <w:rFonts w:ascii="Calibri" w:eastAsia="Calibri" w:hAnsi="Calibri" w:cs="Calibri"/>
          <w:i/>
        </w:rPr>
        <w:t>el</w:t>
      </w:r>
      <w:r w:rsidRPr="00514C63">
        <w:rPr>
          <w:rFonts w:ascii="Calibri" w:eastAsia="Calibri" w:hAnsi="Calibri" w:cs="Calibri"/>
          <w:i/>
          <w:spacing w:val="-1"/>
        </w:rPr>
        <w:t>o</w:t>
      </w:r>
      <w:r w:rsidRPr="00514C63">
        <w:rPr>
          <w:rFonts w:ascii="Calibri" w:eastAsia="Calibri" w:hAnsi="Calibri" w:cs="Calibri"/>
          <w:i/>
        </w:rPr>
        <w:t>r</w:t>
      </w:r>
      <w:r w:rsidRPr="00514C63">
        <w:rPr>
          <w:rFonts w:ascii="Calibri" w:eastAsia="Calibri" w:hAnsi="Calibri" w:cs="Calibri"/>
          <w:i/>
          <w:spacing w:val="1"/>
        </w:rPr>
        <w:t xml:space="preserve"> </w:t>
      </w:r>
      <w:r w:rsidRPr="00514C63">
        <w:rPr>
          <w:rFonts w:ascii="Calibri" w:eastAsia="Calibri" w:hAnsi="Calibri" w:cs="Calibri"/>
          <w:i/>
        </w:rPr>
        <w:t>of</w:t>
      </w:r>
      <w:r w:rsidRPr="00514C63">
        <w:rPr>
          <w:rFonts w:ascii="Calibri" w:eastAsia="Calibri" w:hAnsi="Calibri" w:cs="Calibri"/>
          <w:i/>
          <w:spacing w:val="-2"/>
        </w:rPr>
        <w:t xml:space="preserve"> </w:t>
      </w:r>
      <w:r w:rsidRPr="00514C63">
        <w:rPr>
          <w:rFonts w:ascii="Calibri" w:eastAsia="Calibri" w:hAnsi="Calibri" w:cs="Calibri"/>
          <w:i/>
          <w:spacing w:val="1"/>
        </w:rPr>
        <w:t>S</w:t>
      </w:r>
      <w:r w:rsidRPr="00514C63">
        <w:rPr>
          <w:rFonts w:ascii="Calibri" w:eastAsia="Calibri" w:hAnsi="Calibri" w:cs="Calibri"/>
          <w:i/>
        </w:rPr>
        <w:t>c</w:t>
      </w:r>
      <w:r w:rsidRPr="00514C63">
        <w:rPr>
          <w:rFonts w:ascii="Calibri" w:eastAsia="Calibri" w:hAnsi="Calibri" w:cs="Calibri"/>
          <w:i/>
          <w:spacing w:val="-1"/>
        </w:rPr>
        <w:t>i</w:t>
      </w:r>
      <w:r w:rsidRPr="00514C63">
        <w:rPr>
          <w:rFonts w:ascii="Calibri" w:eastAsia="Calibri" w:hAnsi="Calibri" w:cs="Calibri"/>
          <w:i/>
        </w:rPr>
        <w:t>en</w:t>
      </w:r>
      <w:r w:rsidRPr="00514C63">
        <w:rPr>
          <w:rFonts w:ascii="Calibri" w:eastAsia="Calibri" w:hAnsi="Calibri" w:cs="Calibri"/>
          <w:i/>
          <w:spacing w:val="-1"/>
        </w:rPr>
        <w:t>c</w:t>
      </w:r>
      <w:r w:rsidRPr="00514C63">
        <w:rPr>
          <w:rFonts w:ascii="Calibri" w:eastAsia="Calibri" w:hAnsi="Calibri" w:cs="Calibri"/>
          <w:i/>
        </w:rPr>
        <w:t>e in</w:t>
      </w:r>
      <w:r w:rsidRPr="00514C63">
        <w:rPr>
          <w:rFonts w:ascii="Calibri" w:eastAsia="Calibri" w:hAnsi="Calibri" w:cs="Calibri"/>
          <w:i/>
          <w:spacing w:val="-1"/>
        </w:rPr>
        <w:t xml:space="preserve"> </w:t>
      </w:r>
      <w:r w:rsidRPr="00514C63">
        <w:rPr>
          <w:rFonts w:ascii="Calibri" w:eastAsia="Calibri" w:hAnsi="Calibri" w:cs="Calibri"/>
          <w:i/>
          <w:spacing w:val="1"/>
        </w:rPr>
        <w:t>M</w:t>
      </w:r>
      <w:r w:rsidRPr="00514C63">
        <w:rPr>
          <w:rFonts w:ascii="Calibri" w:eastAsia="Calibri" w:hAnsi="Calibri" w:cs="Calibri"/>
          <w:i/>
          <w:spacing w:val="-1"/>
        </w:rPr>
        <w:t>a</w:t>
      </w:r>
      <w:r w:rsidRPr="00514C63">
        <w:rPr>
          <w:rFonts w:ascii="Calibri" w:eastAsia="Calibri" w:hAnsi="Calibri" w:cs="Calibri"/>
          <w:i/>
          <w:spacing w:val="-2"/>
        </w:rPr>
        <w:t>t</w:t>
      </w:r>
      <w:r w:rsidRPr="00514C63">
        <w:rPr>
          <w:rFonts w:ascii="Calibri" w:eastAsia="Calibri" w:hAnsi="Calibri" w:cs="Calibri"/>
          <w:i/>
          <w:spacing w:val="-1"/>
        </w:rPr>
        <w:t>h</w:t>
      </w:r>
      <w:r w:rsidRPr="00514C63">
        <w:rPr>
          <w:rFonts w:ascii="Calibri" w:eastAsia="Calibri" w:hAnsi="Calibri" w:cs="Calibri"/>
          <w:i/>
        </w:rPr>
        <w:t>ematics</w:t>
      </w:r>
    </w:p>
    <w:p w14:paraId="50288700" w14:textId="07AE440A" w:rsidR="00A22CD6" w:rsidRPr="00514C63" w:rsidRDefault="00A22CD6" w:rsidP="00A22CD6">
      <w:pPr>
        <w:ind w:left="100"/>
        <w:rPr>
          <w:rFonts w:ascii="Calibri" w:eastAsia="Calibri" w:hAnsi="Calibri" w:cs="Calibri"/>
          <w:b/>
          <w:i/>
        </w:rPr>
      </w:pPr>
    </w:p>
    <w:p w14:paraId="5AE6CFB5" w14:textId="5B4876FC" w:rsidR="00923361" w:rsidRPr="00514C63" w:rsidRDefault="00334FF2" w:rsidP="00A22CD6">
      <w:pPr>
        <w:rPr>
          <w:rFonts w:ascii="Calibri" w:eastAsia="Calibri" w:hAnsi="Calibri" w:cs="Calibri"/>
          <w:b/>
          <w:i/>
        </w:rPr>
      </w:pPr>
      <w:r w:rsidRPr="00514C63">
        <w:rPr>
          <w:rFonts w:ascii="Calibri" w:eastAsia="Calibri" w:hAnsi="Calibri" w:cs="Calibri"/>
          <w:b/>
        </w:rPr>
        <w:t>Re</w:t>
      </w:r>
      <w:r w:rsidRPr="00514C63">
        <w:rPr>
          <w:rFonts w:ascii="Calibri" w:eastAsia="Calibri" w:hAnsi="Calibri" w:cs="Calibri"/>
          <w:b/>
          <w:spacing w:val="1"/>
        </w:rPr>
        <w:t>l</w:t>
      </w:r>
      <w:r w:rsidRPr="00514C63">
        <w:rPr>
          <w:rFonts w:ascii="Calibri" w:eastAsia="Calibri" w:hAnsi="Calibri" w:cs="Calibri"/>
          <w:b/>
        </w:rPr>
        <w:t>e</w:t>
      </w:r>
      <w:r w:rsidRPr="00514C63">
        <w:rPr>
          <w:rFonts w:ascii="Calibri" w:eastAsia="Calibri" w:hAnsi="Calibri" w:cs="Calibri"/>
          <w:b/>
          <w:spacing w:val="-1"/>
        </w:rPr>
        <w:t>va</w:t>
      </w:r>
      <w:r w:rsidRPr="00514C63">
        <w:rPr>
          <w:rFonts w:ascii="Calibri" w:eastAsia="Calibri" w:hAnsi="Calibri" w:cs="Calibri"/>
          <w:b/>
          <w:spacing w:val="1"/>
        </w:rPr>
        <w:t>n</w:t>
      </w:r>
      <w:r w:rsidRPr="00514C63">
        <w:rPr>
          <w:rFonts w:ascii="Calibri" w:eastAsia="Calibri" w:hAnsi="Calibri" w:cs="Calibri"/>
          <w:b/>
        </w:rPr>
        <w:t>t</w:t>
      </w:r>
      <w:r w:rsidRPr="00514C63">
        <w:rPr>
          <w:rFonts w:ascii="Calibri" w:eastAsia="Calibri" w:hAnsi="Calibri" w:cs="Calibri"/>
          <w:b/>
          <w:spacing w:val="-2"/>
        </w:rPr>
        <w:t xml:space="preserve"> </w:t>
      </w:r>
      <w:r w:rsidRPr="00514C63">
        <w:rPr>
          <w:rFonts w:ascii="Calibri" w:eastAsia="Calibri" w:hAnsi="Calibri" w:cs="Calibri"/>
          <w:b/>
          <w:spacing w:val="-1"/>
        </w:rPr>
        <w:t>C</w:t>
      </w:r>
      <w:r w:rsidRPr="00514C63">
        <w:rPr>
          <w:rFonts w:ascii="Calibri" w:eastAsia="Calibri" w:hAnsi="Calibri" w:cs="Calibri"/>
          <w:b/>
          <w:spacing w:val="1"/>
        </w:rPr>
        <w:t>ou</w:t>
      </w:r>
      <w:r w:rsidRPr="00514C63">
        <w:rPr>
          <w:rFonts w:ascii="Calibri" w:eastAsia="Calibri" w:hAnsi="Calibri" w:cs="Calibri"/>
          <w:b/>
          <w:spacing w:val="-1"/>
        </w:rPr>
        <w:t>r</w:t>
      </w:r>
      <w:r w:rsidRPr="00514C63">
        <w:rPr>
          <w:rFonts w:ascii="Calibri" w:eastAsia="Calibri" w:hAnsi="Calibri" w:cs="Calibri"/>
          <w:b/>
        </w:rPr>
        <w:t>s</w:t>
      </w:r>
      <w:r w:rsidRPr="00514C63">
        <w:rPr>
          <w:rFonts w:ascii="Calibri" w:eastAsia="Calibri" w:hAnsi="Calibri" w:cs="Calibri"/>
          <w:b/>
          <w:spacing w:val="-3"/>
        </w:rPr>
        <w:t>e</w:t>
      </w:r>
      <w:r w:rsidRPr="00514C63">
        <w:rPr>
          <w:rFonts w:ascii="Calibri" w:eastAsia="Calibri" w:hAnsi="Calibri" w:cs="Calibri"/>
          <w:b/>
          <w:spacing w:val="1"/>
        </w:rPr>
        <w:t>wo</w:t>
      </w:r>
      <w:r w:rsidRPr="00514C63">
        <w:rPr>
          <w:rFonts w:ascii="Calibri" w:eastAsia="Calibri" w:hAnsi="Calibri" w:cs="Calibri"/>
          <w:b/>
          <w:spacing w:val="-1"/>
        </w:rPr>
        <w:t>r</w:t>
      </w:r>
      <w:r w:rsidRPr="00514C63">
        <w:rPr>
          <w:rFonts w:ascii="Calibri" w:eastAsia="Calibri" w:hAnsi="Calibri" w:cs="Calibri"/>
          <w:b/>
          <w:spacing w:val="1"/>
        </w:rPr>
        <w:t>k</w:t>
      </w:r>
      <w:r w:rsidRPr="00514C63">
        <w:rPr>
          <w:rFonts w:ascii="Calibri" w:eastAsia="Calibri" w:hAnsi="Calibri" w:cs="Calibri"/>
        </w:rPr>
        <w:t xml:space="preserve">:  </w:t>
      </w:r>
      <w:r w:rsidR="0088278B" w:rsidRPr="00514C63">
        <w:rPr>
          <w:rFonts w:ascii="Calibri" w:eastAsia="Calibri" w:hAnsi="Calibri" w:cs="Calibri"/>
          <w:spacing w:val="1"/>
        </w:rPr>
        <w:t>D</w:t>
      </w:r>
      <w:r w:rsidR="0088278B" w:rsidRPr="00514C63">
        <w:rPr>
          <w:rFonts w:ascii="Calibri" w:eastAsia="Calibri" w:hAnsi="Calibri" w:cs="Calibri"/>
        </w:rPr>
        <w:t>ata Stru</w:t>
      </w:r>
      <w:r w:rsidR="0088278B" w:rsidRPr="00514C63">
        <w:rPr>
          <w:rFonts w:ascii="Calibri" w:eastAsia="Calibri" w:hAnsi="Calibri" w:cs="Calibri"/>
          <w:spacing w:val="-3"/>
        </w:rPr>
        <w:t>c</w:t>
      </w:r>
      <w:r w:rsidR="0088278B" w:rsidRPr="00514C63">
        <w:rPr>
          <w:rFonts w:ascii="Calibri" w:eastAsia="Calibri" w:hAnsi="Calibri" w:cs="Calibri"/>
        </w:rPr>
        <w:t>tures,</w:t>
      </w:r>
      <w:r w:rsidR="0088278B" w:rsidRPr="00514C63">
        <w:rPr>
          <w:rFonts w:ascii="Calibri" w:eastAsia="Calibri" w:hAnsi="Calibri" w:cs="Calibri"/>
          <w:spacing w:val="-2"/>
        </w:rPr>
        <w:t xml:space="preserve"> </w:t>
      </w:r>
      <w:r w:rsidR="0088278B" w:rsidRPr="00514C63">
        <w:rPr>
          <w:rFonts w:ascii="Calibri" w:eastAsia="Calibri" w:hAnsi="Calibri" w:cs="Calibri"/>
        </w:rPr>
        <w:t>I</w:t>
      </w:r>
      <w:r w:rsidR="0088278B" w:rsidRPr="00514C63">
        <w:rPr>
          <w:rFonts w:ascii="Calibri" w:eastAsia="Calibri" w:hAnsi="Calibri" w:cs="Calibri"/>
          <w:spacing w:val="-1"/>
        </w:rPr>
        <w:t>n</w:t>
      </w:r>
      <w:r w:rsidR="0088278B" w:rsidRPr="00514C63">
        <w:rPr>
          <w:rFonts w:ascii="Calibri" w:eastAsia="Calibri" w:hAnsi="Calibri" w:cs="Calibri"/>
          <w:spacing w:val="2"/>
        </w:rPr>
        <w:t>t</w:t>
      </w:r>
      <w:r w:rsidR="0088278B" w:rsidRPr="00514C63">
        <w:rPr>
          <w:rFonts w:ascii="Calibri" w:eastAsia="Calibri" w:hAnsi="Calibri" w:cs="Calibri"/>
          <w:spacing w:val="-3"/>
        </w:rPr>
        <w:t>r</w:t>
      </w:r>
      <w:r w:rsidR="0088278B" w:rsidRPr="00514C63">
        <w:rPr>
          <w:rFonts w:ascii="Calibri" w:eastAsia="Calibri" w:hAnsi="Calibri" w:cs="Calibri"/>
        </w:rPr>
        <w:t>o</w:t>
      </w:r>
      <w:r w:rsidR="0088278B" w:rsidRPr="00514C63">
        <w:rPr>
          <w:rFonts w:ascii="Calibri" w:eastAsia="Calibri" w:hAnsi="Calibri" w:cs="Calibri"/>
          <w:spacing w:val="1"/>
        </w:rPr>
        <w:t xml:space="preserve"> </w:t>
      </w:r>
      <w:r w:rsidR="0088278B" w:rsidRPr="00514C63">
        <w:rPr>
          <w:rFonts w:ascii="Calibri" w:eastAsia="Calibri" w:hAnsi="Calibri" w:cs="Calibri"/>
          <w:spacing w:val="-2"/>
        </w:rPr>
        <w:t>t</w:t>
      </w:r>
      <w:r w:rsidR="0088278B" w:rsidRPr="00514C63">
        <w:rPr>
          <w:rFonts w:ascii="Calibri" w:eastAsia="Calibri" w:hAnsi="Calibri" w:cs="Calibri"/>
        </w:rPr>
        <w:t>o</w:t>
      </w:r>
      <w:r w:rsidR="0088278B" w:rsidRPr="00514C63">
        <w:rPr>
          <w:rFonts w:ascii="Calibri" w:eastAsia="Calibri" w:hAnsi="Calibri" w:cs="Calibri"/>
          <w:spacing w:val="-1"/>
        </w:rPr>
        <w:t xml:space="preserve"> </w:t>
      </w:r>
      <w:r w:rsidR="0088278B" w:rsidRPr="00514C63">
        <w:rPr>
          <w:rFonts w:ascii="Calibri" w:eastAsia="Calibri" w:hAnsi="Calibri" w:cs="Calibri"/>
          <w:spacing w:val="1"/>
        </w:rPr>
        <w:t>P</w:t>
      </w:r>
      <w:r w:rsidR="0088278B" w:rsidRPr="00514C63">
        <w:rPr>
          <w:rFonts w:ascii="Calibri" w:eastAsia="Calibri" w:hAnsi="Calibri" w:cs="Calibri"/>
        </w:rPr>
        <w:t>r</w:t>
      </w:r>
      <w:r w:rsidR="0088278B" w:rsidRPr="00514C63">
        <w:rPr>
          <w:rFonts w:ascii="Calibri" w:eastAsia="Calibri" w:hAnsi="Calibri" w:cs="Calibri"/>
          <w:spacing w:val="1"/>
        </w:rPr>
        <w:t>o</w:t>
      </w:r>
      <w:r w:rsidR="0088278B" w:rsidRPr="00514C63">
        <w:rPr>
          <w:rFonts w:ascii="Calibri" w:eastAsia="Calibri" w:hAnsi="Calibri" w:cs="Calibri"/>
          <w:spacing w:val="-1"/>
        </w:rPr>
        <w:t>g</w:t>
      </w:r>
      <w:r w:rsidR="0088278B" w:rsidRPr="00514C63">
        <w:rPr>
          <w:rFonts w:ascii="Calibri" w:eastAsia="Calibri" w:hAnsi="Calibri" w:cs="Calibri"/>
        </w:rPr>
        <w:t>r</w:t>
      </w:r>
      <w:r w:rsidR="0088278B" w:rsidRPr="00514C63">
        <w:rPr>
          <w:rFonts w:ascii="Calibri" w:eastAsia="Calibri" w:hAnsi="Calibri" w:cs="Calibri"/>
          <w:spacing w:val="-3"/>
        </w:rPr>
        <w:t>a</w:t>
      </w:r>
      <w:r w:rsidR="0088278B" w:rsidRPr="00514C63">
        <w:rPr>
          <w:rFonts w:ascii="Calibri" w:eastAsia="Calibri" w:hAnsi="Calibri" w:cs="Calibri"/>
          <w:spacing w:val="-1"/>
        </w:rPr>
        <w:t>m</w:t>
      </w:r>
      <w:r w:rsidR="0088278B" w:rsidRPr="00514C63">
        <w:rPr>
          <w:rFonts w:ascii="Calibri" w:eastAsia="Calibri" w:hAnsi="Calibri" w:cs="Calibri"/>
          <w:spacing w:val="1"/>
        </w:rPr>
        <w:t>m</w:t>
      </w:r>
      <w:r w:rsidR="0088278B" w:rsidRPr="00514C63">
        <w:rPr>
          <w:rFonts w:ascii="Calibri" w:eastAsia="Calibri" w:hAnsi="Calibri" w:cs="Calibri"/>
        </w:rPr>
        <w:t>i</w:t>
      </w:r>
      <w:r w:rsidR="0088278B" w:rsidRPr="00514C63">
        <w:rPr>
          <w:rFonts w:ascii="Calibri" w:eastAsia="Calibri" w:hAnsi="Calibri" w:cs="Calibri"/>
          <w:spacing w:val="-1"/>
        </w:rPr>
        <w:t>n</w:t>
      </w:r>
      <w:r w:rsidR="0088278B" w:rsidRPr="00514C63">
        <w:rPr>
          <w:rFonts w:ascii="Calibri" w:eastAsia="Calibri" w:hAnsi="Calibri" w:cs="Calibri"/>
        </w:rPr>
        <w:t xml:space="preserve">g, </w:t>
      </w:r>
      <w:r w:rsidRPr="00514C63">
        <w:rPr>
          <w:rFonts w:ascii="Calibri" w:eastAsia="Calibri" w:hAnsi="Calibri" w:cs="Calibri"/>
        </w:rPr>
        <w:t>St</w:t>
      </w:r>
      <w:r w:rsidRPr="00514C63">
        <w:rPr>
          <w:rFonts w:ascii="Calibri" w:eastAsia="Calibri" w:hAnsi="Calibri" w:cs="Calibri"/>
          <w:spacing w:val="-3"/>
        </w:rPr>
        <w:t>a</w:t>
      </w:r>
      <w:r w:rsidRPr="00514C63">
        <w:rPr>
          <w:rFonts w:ascii="Calibri" w:eastAsia="Calibri" w:hAnsi="Calibri" w:cs="Calibri"/>
          <w:spacing w:val="-2"/>
        </w:rPr>
        <w:t>t</w:t>
      </w:r>
      <w:r w:rsidRPr="00514C63">
        <w:rPr>
          <w:rFonts w:ascii="Calibri" w:eastAsia="Calibri" w:hAnsi="Calibri" w:cs="Calibri"/>
        </w:rPr>
        <w:t>istical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  <w:spacing w:val="-2"/>
        </w:rPr>
        <w:t>L</w:t>
      </w:r>
      <w:r w:rsidRPr="00514C63">
        <w:rPr>
          <w:rFonts w:ascii="Calibri" w:eastAsia="Calibri" w:hAnsi="Calibri" w:cs="Calibri"/>
        </w:rPr>
        <w:t>ear</w:t>
      </w:r>
      <w:r w:rsidRPr="00514C63">
        <w:rPr>
          <w:rFonts w:ascii="Calibri" w:eastAsia="Calibri" w:hAnsi="Calibri" w:cs="Calibri"/>
          <w:spacing w:val="-1"/>
        </w:rPr>
        <w:t>n</w:t>
      </w:r>
      <w:r w:rsidRPr="00514C63">
        <w:rPr>
          <w:rFonts w:ascii="Calibri" w:eastAsia="Calibri" w:hAnsi="Calibri" w:cs="Calibri"/>
        </w:rPr>
        <w:t>i</w:t>
      </w:r>
      <w:r w:rsidRPr="00514C63">
        <w:rPr>
          <w:rFonts w:ascii="Calibri" w:eastAsia="Calibri" w:hAnsi="Calibri" w:cs="Calibri"/>
          <w:spacing w:val="-1"/>
        </w:rPr>
        <w:t>n</w:t>
      </w:r>
      <w:r w:rsidRPr="00514C63">
        <w:rPr>
          <w:rFonts w:ascii="Calibri" w:eastAsia="Calibri" w:hAnsi="Calibri" w:cs="Calibri"/>
        </w:rPr>
        <w:t>g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and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  <w:spacing w:val="1"/>
        </w:rPr>
        <w:t>D</w:t>
      </w:r>
      <w:r w:rsidRPr="00514C63">
        <w:rPr>
          <w:rFonts w:ascii="Calibri" w:eastAsia="Calibri" w:hAnsi="Calibri" w:cs="Calibri"/>
          <w:spacing w:val="-3"/>
        </w:rPr>
        <w:t>a</w:t>
      </w:r>
      <w:r w:rsidRPr="00514C63">
        <w:rPr>
          <w:rFonts w:ascii="Calibri" w:eastAsia="Calibri" w:hAnsi="Calibri" w:cs="Calibri"/>
        </w:rPr>
        <w:t>ta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  <w:spacing w:val="-2"/>
        </w:rPr>
        <w:t>M</w:t>
      </w:r>
      <w:r w:rsidRPr="00514C63">
        <w:rPr>
          <w:rFonts w:ascii="Calibri" w:eastAsia="Calibri" w:hAnsi="Calibri" w:cs="Calibri"/>
        </w:rPr>
        <w:t>i</w:t>
      </w:r>
      <w:r w:rsidRPr="00514C63">
        <w:rPr>
          <w:rFonts w:ascii="Calibri" w:eastAsia="Calibri" w:hAnsi="Calibri" w:cs="Calibri"/>
          <w:spacing w:val="-1"/>
        </w:rPr>
        <w:t>n</w:t>
      </w:r>
      <w:r w:rsidRPr="00514C63">
        <w:rPr>
          <w:rFonts w:ascii="Calibri" w:eastAsia="Calibri" w:hAnsi="Calibri" w:cs="Calibri"/>
        </w:rPr>
        <w:t>i</w:t>
      </w:r>
      <w:r w:rsidRPr="00514C63">
        <w:rPr>
          <w:rFonts w:ascii="Calibri" w:eastAsia="Calibri" w:hAnsi="Calibri" w:cs="Calibri"/>
          <w:spacing w:val="-1"/>
        </w:rPr>
        <w:t>ng</w:t>
      </w:r>
      <w:r w:rsidR="00CF7E04" w:rsidRPr="00514C63">
        <w:rPr>
          <w:rFonts w:ascii="Calibri" w:eastAsia="Calibri" w:hAnsi="Calibri" w:cs="Calibri"/>
          <w:spacing w:val="-1"/>
        </w:rPr>
        <w:t>, Programming Language</w:t>
      </w:r>
    </w:p>
    <w:p w14:paraId="63BB2C5E" w14:textId="76DB6BC6" w:rsidR="00923361" w:rsidRPr="00514C63" w:rsidRDefault="00923361">
      <w:pPr>
        <w:spacing w:before="2" w:line="100" w:lineRule="exact"/>
      </w:pPr>
    </w:p>
    <w:p w14:paraId="46D4BAB8" w14:textId="77777777" w:rsidR="00A22CD6" w:rsidRPr="00514C63" w:rsidRDefault="00A22CD6" w:rsidP="00A22CD6"/>
    <w:p w14:paraId="3D0CF380" w14:textId="34E64526" w:rsidR="00AB4AA9" w:rsidRPr="00514C63" w:rsidRDefault="00334FF2" w:rsidP="00CF6FC5">
      <w:pPr>
        <w:pBdr>
          <w:bottom w:val="single" w:sz="4" w:space="1" w:color="auto"/>
        </w:pBdr>
        <w:rPr>
          <w:rFonts w:ascii="Calibri" w:eastAsia="Calibri" w:hAnsi="Calibri" w:cs="Calibri"/>
          <w:b/>
        </w:rPr>
      </w:pPr>
      <w:r w:rsidRPr="00514C63">
        <w:rPr>
          <w:rFonts w:ascii="Calibri" w:eastAsia="Calibri" w:hAnsi="Calibri" w:cs="Calibri"/>
          <w:b/>
        </w:rPr>
        <w:t>EXPERI</w:t>
      </w:r>
      <w:r w:rsidRPr="00514C63">
        <w:rPr>
          <w:rFonts w:ascii="Calibri" w:eastAsia="Calibri" w:hAnsi="Calibri" w:cs="Calibri"/>
          <w:b/>
          <w:spacing w:val="1"/>
        </w:rPr>
        <w:t>E</w:t>
      </w:r>
      <w:r w:rsidRPr="00514C63">
        <w:rPr>
          <w:rFonts w:ascii="Calibri" w:eastAsia="Calibri" w:hAnsi="Calibri" w:cs="Calibri"/>
          <w:b/>
        </w:rPr>
        <w:t>NCE</w:t>
      </w:r>
    </w:p>
    <w:p w14:paraId="0DD14F15" w14:textId="5287C4E8" w:rsidR="00CF7E04" w:rsidRPr="00514C63" w:rsidRDefault="00CF7E04" w:rsidP="00CF7E04">
      <w:pPr>
        <w:spacing w:before="50"/>
        <w:rPr>
          <w:rFonts w:ascii="Calibri" w:eastAsia="Calibri" w:hAnsi="Calibri" w:cs="Calibri"/>
          <w:spacing w:val="30"/>
        </w:rPr>
      </w:pPr>
      <w:proofErr w:type="gramStart"/>
      <w:r w:rsidRPr="00514C63">
        <w:rPr>
          <w:rFonts w:ascii="Calibri" w:eastAsia="Calibri" w:hAnsi="Calibri" w:cs="Calibri"/>
          <w:b/>
        </w:rPr>
        <w:t xml:space="preserve">Visa </w:t>
      </w:r>
      <w:r w:rsidRPr="00514C63">
        <w:rPr>
          <w:rFonts w:ascii="Calibri" w:eastAsia="Calibri" w:hAnsi="Calibri" w:cs="Calibri"/>
        </w:rPr>
        <w:t>,</w:t>
      </w:r>
      <w:proofErr w:type="gramEnd"/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  <w:spacing w:val="-1"/>
        </w:rPr>
        <w:t>Foster City, CA</w:t>
      </w:r>
      <w:r w:rsidRPr="00514C63">
        <w:rPr>
          <w:rFonts w:ascii="Calibri" w:eastAsia="Calibri" w:hAnsi="Calibri" w:cs="Calibri"/>
          <w:spacing w:val="49"/>
        </w:rPr>
        <w:t xml:space="preserve"> </w:t>
      </w:r>
      <w:r w:rsidRPr="00514C63">
        <w:rPr>
          <w:rFonts w:ascii="Calibri" w:eastAsia="Calibri" w:hAnsi="Calibri" w:cs="Calibri"/>
        </w:rPr>
        <w:t xml:space="preserve">                                                                                                    </w:t>
      </w:r>
      <w:r w:rsidRPr="00514C63">
        <w:rPr>
          <w:rFonts w:ascii="Calibri" w:eastAsia="Calibri" w:hAnsi="Calibri" w:cs="Calibri"/>
          <w:spacing w:val="30"/>
        </w:rPr>
        <w:t xml:space="preserve"> </w:t>
      </w:r>
      <w:r w:rsidRPr="00514C63">
        <w:rPr>
          <w:rFonts w:ascii="Calibri" w:eastAsia="Calibri" w:hAnsi="Calibri" w:cs="Calibri"/>
          <w:spacing w:val="30"/>
        </w:rPr>
        <w:tab/>
      </w:r>
      <w:r w:rsidRPr="00514C63">
        <w:rPr>
          <w:rFonts w:ascii="Calibri" w:eastAsia="Calibri" w:hAnsi="Calibri" w:cs="Calibri"/>
          <w:spacing w:val="30"/>
        </w:rPr>
        <w:tab/>
        <w:t xml:space="preserve">                       </w:t>
      </w:r>
      <w:r w:rsidRPr="00514C63">
        <w:rPr>
          <w:rFonts w:ascii="Calibri" w:eastAsia="Calibri" w:hAnsi="Calibri" w:cs="Calibri"/>
        </w:rPr>
        <w:t>May 2016 – August 2</w:t>
      </w:r>
      <w:bookmarkStart w:id="0" w:name="_GoBack"/>
      <w:bookmarkEnd w:id="0"/>
      <w:r w:rsidRPr="00514C63">
        <w:rPr>
          <w:rFonts w:ascii="Calibri" w:eastAsia="Calibri" w:hAnsi="Calibri" w:cs="Calibri"/>
        </w:rPr>
        <w:t>016</w:t>
      </w:r>
    </w:p>
    <w:p w14:paraId="31D38091" w14:textId="49175D64" w:rsidR="00CF7E04" w:rsidRPr="00514C63" w:rsidRDefault="00CF7E04" w:rsidP="00CF7E04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i/>
        </w:rPr>
        <w:t>Software Engineering Intern</w:t>
      </w:r>
    </w:p>
    <w:p w14:paraId="67A29638" w14:textId="68FCE74D" w:rsidR="00DC6541" w:rsidRPr="00DC6541" w:rsidRDefault="00CF7E04" w:rsidP="00DC6541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b/>
        </w:rPr>
        <w:t>T</w:t>
      </w:r>
      <w:r w:rsidRPr="00514C63">
        <w:rPr>
          <w:rFonts w:ascii="Calibri" w:eastAsia="Calibri" w:hAnsi="Calibri" w:cs="Calibri"/>
          <w:b/>
          <w:spacing w:val="1"/>
        </w:rPr>
        <w:t>e</w:t>
      </w:r>
      <w:r w:rsidRPr="00514C63">
        <w:rPr>
          <w:rFonts w:ascii="Calibri" w:eastAsia="Calibri" w:hAnsi="Calibri" w:cs="Calibri"/>
          <w:b/>
        </w:rPr>
        <w:t>chnology used</w:t>
      </w:r>
      <w:r w:rsidRPr="00514C63">
        <w:rPr>
          <w:rFonts w:ascii="Calibri" w:eastAsia="Calibri" w:hAnsi="Calibri" w:cs="Calibri"/>
          <w:spacing w:val="2"/>
        </w:rPr>
        <w:t xml:space="preserve">: </w:t>
      </w:r>
      <w:r w:rsidR="008A2FE0" w:rsidRPr="00514C63">
        <w:rPr>
          <w:rFonts w:ascii="Calibri" w:eastAsia="Calibri" w:hAnsi="Calibri" w:cs="Calibri"/>
        </w:rPr>
        <w:t xml:space="preserve">Angular JS, Node JS, </w:t>
      </w:r>
      <w:proofErr w:type="spellStart"/>
      <w:r w:rsidR="008A2FE0" w:rsidRPr="00514C63">
        <w:rPr>
          <w:rFonts w:ascii="Calibri" w:eastAsia="Calibri" w:hAnsi="Calibri" w:cs="Calibri"/>
        </w:rPr>
        <w:t>Jison</w:t>
      </w:r>
      <w:proofErr w:type="spellEnd"/>
    </w:p>
    <w:p w14:paraId="6F97B83E" w14:textId="2FD38C1A" w:rsidR="00DC6541" w:rsidRDefault="00D15419" w:rsidP="00DC654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>Developed cont</w:t>
      </w:r>
      <w:r w:rsidR="00DC6541">
        <w:rPr>
          <w:rFonts w:ascii="Calibri" w:eastAsia="Calibri" w:hAnsi="Calibri" w:cs="Calibri"/>
        </w:rPr>
        <w:t xml:space="preserve">ext free grammar parser </w:t>
      </w:r>
      <w:r w:rsidRPr="00514C63">
        <w:rPr>
          <w:rFonts w:ascii="Calibri" w:eastAsia="Calibri" w:hAnsi="Calibri" w:cs="Calibri"/>
        </w:rPr>
        <w:t xml:space="preserve">that utilize </w:t>
      </w:r>
      <w:proofErr w:type="spellStart"/>
      <w:r w:rsidRPr="00514C63">
        <w:rPr>
          <w:rFonts w:ascii="Calibri" w:eastAsia="Calibri" w:hAnsi="Calibri" w:cs="Calibri"/>
        </w:rPr>
        <w:t>Jison</w:t>
      </w:r>
      <w:proofErr w:type="spellEnd"/>
      <w:r w:rsidRPr="00514C63">
        <w:rPr>
          <w:rFonts w:ascii="Calibri" w:eastAsia="Calibri" w:hAnsi="Calibri" w:cs="Calibri"/>
        </w:rPr>
        <w:t xml:space="preserve">, a JavaScript implementation of Bison </w:t>
      </w:r>
    </w:p>
    <w:p w14:paraId="43E0A9AA" w14:textId="49425DF2" w:rsidR="00DC6541" w:rsidRPr="00DC6541" w:rsidRDefault="00DC6541" w:rsidP="00DC654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Applied my knowledge of Lexical analysis and </w:t>
      </w:r>
      <w:proofErr w:type="spellStart"/>
      <w:r>
        <w:rPr>
          <w:rFonts w:ascii="Calibri" w:eastAsia="Calibri" w:hAnsi="Calibri" w:cs="Calibri"/>
        </w:rPr>
        <w:t>Yacc</w:t>
      </w:r>
      <w:proofErr w:type="spellEnd"/>
      <w:r>
        <w:rPr>
          <w:rFonts w:ascii="Calibri" w:eastAsia="Calibri" w:hAnsi="Calibri" w:cs="Calibri"/>
        </w:rPr>
        <w:t xml:space="preserve"> to develop this parser</w:t>
      </w:r>
    </w:p>
    <w:p w14:paraId="613A9A76" w14:textId="4DD1600F" w:rsidR="008A2FE0" w:rsidRDefault="008A2FE0" w:rsidP="008A2FE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>Integrat</w:t>
      </w:r>
      <w:r w:rsidR="007A6303" w:rsidRPr="00514C63">
        <w:rPr>
          <w:rFonts w:ascii="Calibri" w:eastAsia="Calibri" w:hAnsi="Calibri" w:cs="Calibri"/>
        </w:rPr>
        <w:t>ed</w:t>
      </w:r>
      <w:r w:rsidRPr="00514C63">
        <w:rPr>
          <w:rFonts w:ascii="Calibri" w:eastAsia="Calibri" w:hAnsi="Calibri" w:cs="Calibri"/>
        </w:rPr>
        <w:t xml:space="preserve"> my parsing </w:t>
      </w:r>
      <w:r w:rsidR="007A6303" w:rsidRPr="00514C63">
        <w:rPr>
          <w:rFonts w:ascii="Calibri" w:eastAsia="Calibri" w:hAnsi="Calibri" w:cs="Calibri"/>
        </w:rPr>
        <w:t xml:space="preserve">engine to the </w:t>
      </w:r>
      <w:r w:rsidRPr="00514C63">
        <w:rPr>
          <w:rFonts w:ascii="Calibri" w:eastAsia="Calibri" w:hAnsi="Calibri" w:cs="Calibri"/>
        </w:rPr>
        <w:t xml:space="preserve">company wide </w:t>
      </w:r>
      <w:r w:rsidR="007A6303" w:rsidRPr="00514C63">
        <w:rPr>
          <w:rFonts w:ascii="Calibri" w:eastAsia="Calibri" w:hAnsi="Calibri" w:cs="Calibri"/>
        </w:rPr>
        <w:t xml:space="preserve">testing framework </w:t>
      </w:r>
    </w:p>
    <w:p w14:paraId="0B29A939" w14:textId="3FF372F7" w:rsidR="009F482C" w:rsidRPr="009F482C" w:rsidRDefault="009F482C" w:rsidP="009F482C">
      <w:pPr>
        <w:rPr>
          <w:rFonts w:ascii="Calibri" w:eastAsia="Calibri" w:hAnsi="Calibri" w:cs="Calibri"/>
        </w:rPr>
      </w:pPr>
    </w:p>
    <w:p w14:paraId="7F0B2AB1" w14:textId="5CAF02CE" w:rsidR="00771E45" w:rsidRPr="00514C63" w:rsidRDefault="00771E45" w:rsidP="00A22CD6">
      <w:pPr>
        <w:spacing w:before="50"/>
        <w:rPr>
          <w:rFonts w:ascii="Calibri" w:eastAsia="Calibri" w:hAnsi="Calibri" w:cs="Calibri"/>
          <w:spacing w:val="30"/>
        </w:rPr>
      </w:pPr>
      <w:proofErr w:type="spellStart"/>
      <w:r w:rsidRPr="00514C63">
        <w:rPr>
          <w:rFonts w:ascii="Calibri" w:eastAsia="Calibri" w:hAnsi="Calibri" w:cs="Calibri"/>
          <w:b/>
        </w:rPr>
        <w:t>uShip</w:t>
      </w:r>
      <w:proofErr w:type="spellEnd"/>
      <w:r w:rsidRPr="00514C63">
        <w:rPr>
          <w:rFonts w:ascii="Calibri" w:eastAsia="Calibri" w:hAnsi="Calibri" w:cs="Calibri"/>
        </w:rPr>
        <w:t>,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  <w:spacing w:val="-1"/>
        </w:rPr>
        <w:t>Austin, TX</w:t>
      </w:r>
      <w:r w:rsidRPr="00514C63">
        <w:rPr>
          <w:rFonts w:ascii="Calibri" w:eastAsia="Calibri" w:hAnsi="Calibri" w:cs="Calibri"/>
          <w:spacing w:val="49"/>
        </w:rPr>
        <w:t xml:space="preserve"> </w:t>
      </w:r>
      <w:r w:rsidRPr="00514C63">
        <w:rPr>
          <w:rFonts w:ascii="Calibri" w:eastAsia="Calibri" w:hAnsi="Calibri" w:cs="Calibri"/>
        </w:rPr>
        <w:t xml:space="preserve">                                                                                                    </w:t>
      </w:r>
      <w:r w:rsidR="00CF6FC5" w:rsidRPr="00514C63">
        <w:rPr>
          <w:rFonts w:ascii="Calibri" w:eastAsia="Calibri" w:hAnsi="Calibri" w:cs="Calibri"/>
          <w:spacing w:val="30"/>
        </w:rPr>
        <w:t xml:space="preserve"> </w:t>
      </w:r>
      <w:r w:rsidR="00CF6FC5" w:rsidRPr="00514C63">
        <w:rPr>
          <w:rFonts w:ascii="Calibri" w:eastAsia="Calibri" w:hAnsi="Calibri" w:cs="Calibri"/>
          <w:spacing w:val="30"/>
        </w:rPr>
        <w:tab/>
      </w:r>
      <w:r w:rsidR="00CF6FC5" w:rsidRPr="00514C63">
        <w:rPr>
          <w:rFonts w:ascii="Calibri" w:eastAsia="Calibri" w:hAnsi="Calibri" w:cs="Calibri"/>
          <w:spacing w:val="30"/>
        </w:rPr>
        <w:tab/>
        <w:t xml:space="preserve">                       </w:t>
      </w:r>
      <w:r w:rsidRPr="00514C63">
        <w:rPr>
          <w:rFonts w:ascii="Calibri" w:eastAsia="Calibri" w:hAnsi="Calibri" w:cs="Calibri"/>
        </w:rPr>
        <w:t>May 2015 – August 2015</w:t>
      </w:r>
    </w:p>
    <w:p w14:paraId="6A71B3E6" w14:textId="4C8B7A61" w:rsidR="00771E45" w:rsidRPr="00514C63" w:rsidRDefault="00771E45" w:rsidP="00A22CD6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i/>
        </w:rPr>
        <w:t xml:space="preserve">Software Engineering Intern, API &amp; Infrastructure team </w:t>
      </w:r>
    </w:p>
    <w:p w14:paraId="41680C9C" w14:textId="35E7306B" w:rsidR="0005573B" w:rsidRPr="00514C63" w:rsidRDefault="00771E45" w:rsidP="00A22CD6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b/>
        </w:rPr>
        <w:t>T</w:t>
      </w:r>
      <w:r w:rsidRPr="00514C63">
        <w:rPr>
          <w:rFonts w:ascii="Calibri" w:eastAsia="Calibri" w:hAnsi="Calibri" w:cs="Calibri"/>
          <w:b/>
          <w:spacing w:val="1"/>
        </w:rPr>
        <w:t>e</w:t>
      </w:r>
      <w:r w:rsidRPr="00514C63">
        <w:rPr>
          <w:rFonts w:ascii="Calibri" w:eastAsia="Calibri" w:hAnsi="Calibri" w:cs="Calibri"/>
          <w:b/>
        </w:rPr>
        <w:t>ch</w:t>
      </w:r>
      <w:r w:rsidR="0005573B" w:rsidRPr="00514C63">
        <w:rPr>
          <w:rFonts w:ascii="Calibri" w:eastAsia="Calibri" w:hAnsi="Calibri" w:cs="Calibri"/>
          <w:b/>
        </w:rPr>
        <w:t>nology used</w:t>
      </w:r>
      <w:r w:rsidR="0005573B" w:rsidRPr="00514C63">
        <w:rPr>
          <w:rFonts w:ascii="Calibri" w:eastAsia="Calibri" w:hAnsi="Calibri" w:cs="Calibri"/>
          <w:spacing w:val="2"/>
        </w:rPr>
        <w:t xml:space="preserve">: </w:t>
      </w:r>
      <w:r w:rsidR="0005573B" w:rsidRPr="00514C63">
        <w:rPr>
          <w:rFonts w:ascii="Calibri" w:eastAsia="Calibri" w:hAnsi="Calibri" w:cs="Calibri"/>
        </w:rPr>
        <w:t>.NET, C#</w:t>
      </w:r>
      <w:r w:rsidRPr="00514C63">
        <w:rPr>
          <w:rFonts w:ascii="Calibri" w:eastAsia="Calibri" w:hAnsi="Calibri" w:cs="Calibri"/>
        </w:rPr>
        <w:t xml:space="preserve">, </w:t>
      </w:r>
      <w:proofErr w:type="spellStart"/>
      <w:r w:rsidR="00F63210" w:rsidRPr="00514C63">
        <w:rPr>
          <w:rFonts w:ascii="Calibri" w:eastAsia="Calibri" w:hAnsi="Calibri" w:cs="Calibri"/>
        </w:rPr>
        <w:t>NUnit</w:t>
      </w:r>
      <w:proofErr w:type="spellEnd"/>
      <w:r w:rsidR="003A4865" w:rsidRPr="00514C63">
        <w:rPr>
          <w:rFonts w:ascii="Calibri" w:eastAsia="Calibri" w:hAnsi="Calibri" w:cs="Calibri"/>
        </w:rPr>
        <w:t>,</w:t>
      </w:r>
      <w:r w:rsidR="00F63210" w:rsidRPr="00514C63">
        <w:rPr>
          <w:rFonts w:ascii="Calibri" w:eastAsia="Calibri" w:hAnsi="Calibri" w:cs="Calibri"/>
        </w:rPr>
        <w:t xml:space="preserve"> </w:t>
      </w:r>
      <w:r w:rsidRPr="00514C63">
        <w:rPr>
          <w:rFonts w:ascii="Calibri" w:eastAsia="Calibri" w:hAnsi="Calibri" w:cs="Calibri"/>
        </w:rPr>
        <w:t>MySQL</w:t>
      </w:r>
      <w:r w:rsidR="00A40DC8" w:rsidRPr="00514C63">
        <w:rPr>
          <w:rFonts w:ascii="Calibri" w:eastAsia="Calibri" w:hAnsi="Calibri" w:cs="Calibri"/>
        </w:rPr>
        <w:t xml:space="preserve">, </w:t>
      </w:r>
      <w:proofErr w:type="spellStart"/>
      <w:r w:rsidR="00A40DC8" w:rsidRPr="00514C63">
        <w:rPr>
          <w:rFonts w:ascii="Calibri" w:eastAsia="Calibri" w:hAnsi="Calibri" w:cs="Calibri"/>
        </w:rPr>
        <w:t>NHibernate</w:t>
      </w:r>
      <w:proofErr w:type="spellEnd"/>
      <w:r w:rsidR="00A40DC8" w:rsidRPr="00514C63">
        <w:rPr>
          <w:rFonts w:ascii="Calibri" w:eastAsia="Calibri" w:hAnsi="Calibri" w:cs="Calibri"/>
        </w:rPr>
        <w:t xml:space="preserve">, </w:t>
      </w:r>
      <w:proofErr w:type="spellStart"/>
      <w:r w:rsidR="0005573B" w:rsidRPr="00514C63">
        <w:rPr>
          <w:rFonts w:ascii="Calibri" w:eastAsia="Calibri" w:hAnsi="Calibri" w:cs="Calibri"/>
        </w:rPr>
        <w:t>RabbitMQ</w:t>
      </w:r>
      <w:proofErr w:type="spellEnd"/>
      <w:r w:rsidR="00B26D06" w:rsidRPr="00514C63">
        <w:rPr>
          <w:rFonts w:ascii="Calibri" w:eastAsia="Calibri" w:hAnsi="Calibri" w:cs="Calibri"/>
        </w:rPr>
        <w:t xml:space="preserve"> &amp; Mass </w:t>
      </w:r>
      <w:proofErr w:type="gramStart"/>
      <w:r w:rsidR="00B26D06" w:rsidRPr="00514C63">
        <w:rPr>
          <w:rFonts w:ascii="Calibri" w:eastAsia="Calibri" w:hAnsi="Calibri" w:cs="Calibri"/>
        </w:rPr>
        <w:t xml:space="preserve">Transit </w:t>
      </w:r>
      <w:r w:rsidR="0005573B" w:rsidRPr="00514C63">
        <w:rPr>
          <w:rFonts w:ascii="Calibri" w:eastAsia="Calibri" w:hAnsi="Calibri" w:cs="Calibri"/>
        </w:rPr>
        <w:t>,</w:t>
      </w:r>
      <w:proofErr w:type="gramEnd"/>
      <w:r w:rsidR="0005573B" w:rsidRPr="00514C63">
        <w:rPr>
          <w:rFonts w:ascii="Calibri" w:eastAsia="Calibri" w:hAnsi="Calibri" w:cs="Calibri"/>
        </w:rPr>
        <w:t xml:space="preserve"> </w:t>
      </w:r>
      <w:proofErr w:type="spellStart"/>
      <w:r w:rsidR="0005573B" w:rsidRPr="00514C63">
        <w:rPr>
          <w:rFonts w:ascii="Calibri" w:eastAsia="Calibri" w:hAnsi="Calibri" w:cs="Calibri"/>
        </w:rPr>
        <w:t>Mashery</w:t>
      </w:r>
      <w:proofErr w:type="spellEnd"/>
      <w:r w:rsidR="0005573B" w:rsidRPr="00514C63">
        <w:rPr>
          <w:rFonts w:ascii="Calibri" w:eastAsia="Calibri" w:hAnsi="Calibri" w:cs="Calibri"/>
        </w:rPr>
        <w:t xml:space="preserve">, </w:t>
      </w:r>
      <w:r w:rsidRPr="00514C63">
        <w:rPr>
          <w:rFonts w:ascii="Calibri" w:eastAsia="Calibri" w:hAnsi="Calibri" w:cs="Calibri"/>
        </w:rPr>
        <w:t>Mercurial</w:t>
      </w:r>
      <w:r w:rsidR="0005573B" w:rsidRPr="00514C63">
        <w:rPr>
          <w:rFonts w:ascii="Calibri" w:eastAsia="Calibri" w:hAnsi="Calibri" w:cs="Calibri"/>
        </w:rPr>
        <w:t xml:space="preserve"> version control</w:t>
      </w:r>
      <w:r w:rsidR="00C76F01" w:rsidRPr="00514C63">
        <w:rPr>
          <w:rFonts w:ascii="Calibri" w:eastAsia="Calibri" w:hAnsi="Calibri" w:cs="Calibri"/>
        </w:rPr>
        <w:t xml:space="preserve">, </w:t>
      </w:r>
      <w:proofErr w:type="spellStart"/>
      <w:r w:rsidR="00C76F01" w:rsidRPr="00514C63">
        <w:rPr>
          <w:rFonts w:ascii="Calibri" w:eastAsia="Calibri" w:hAnsi="Calibri" w:cs="Calibri"/>
        </w:rPr>
        <w:t>Nuget</w:t>
      </w:r>
      <w:proofErr w:type="spellEnd"/>
      <w:r w:rsidR="0077720D" w:rsidRPr="00514C63">
        <w:rPr>
          <w:rFonts w:ascii="Calibri" w:eastAsia="Calibri" w:hAnsi="Calibri" w:cs="Calibri"/>
        </w:rPr>
        <w:t xml:space="preserve"> package manager</w:t>
      </w:r>
    </w:p>
    <w:p w14:paraId="00674376" w14:textId="04464B25" w:rsidR="00BA5955" w:rsidRPr="00514C63" w:rsidRDefault="003A4865" w:rsidP="00A82B56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Developed </w:t>
      </w:r>
      <w:proofErr w:type="spellStart"/>
      <w:r w:rsidRPr="00514C63">
        <w:rPr>
          <w:rFonts w:ascii="Calibri" w:eastAsia="Calibri" w:hAnsi="Calibri" w:cs="Calibri"/>
        </w:rPr>
        <w:t>RESTful</w:t>
      </w:r>
      <w:proofErr w:type="spellEnd"/>
      <w:r w:rsidRPr="00514C63">
        <w:rPr>
          <w:rFonts w:ascii="Calibri" w:eastAsia="Calibri" w:hAnsi="Calibri" w:cs="Calibri"/>
        </w:rPr>
        <w:t xml:space="preserve"> API using .NET MVC framework </w:t>
      </w:r>
    </w:p>
    <w:p w14:paraId="1F7FC8C7" w14:textId="5D89B739" w:rsidR="003A4865" w:rsidRPr="00514C63" w:rsidRDefault="003A4865" w:rsidP="003A4865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Fixed bugs on handling the authorization for third party application </w:t>
      </w:r>
    </w:p>
    <w:p w14:paraId="250575EC" w14:textId="6B92BB4C" w:rsidR="003A4865" w:rsidRPr="00514C63" w:rsidRDefault="003A4865" w:rsidP="003A4865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>Ha</w:t>
      </w:r>
      <w:r w:rsidR="00F63210" w:rsidRPr="00514C63">
        <w:rPr>
          <w:rFonts w:ascii="Calibri" w:eastAsia="Calibri" w:hAnsi="Calibri" w:cs="Calibri"/>
        </w:rPr>
        <w:t>ndled Invalidation of third party application’s authorization token</w:t>
      </w:r>
      <w:r w:rsidR="00C76F01" w:rsidRPr="00514C63">
        <w:rPr>
          <w:rFonts w:ascii="Calibri" w:eastAsia="Calibri" w:hAnsi="Calibri" w:cs="Calibri"/>
        </w:rPr>
        <w:t xml:space="preserve"> using </w:t>
      </w:r>
      <w:proofErr w:type="spellStart"/>
      <w:r w:rsidR="00C76F01" w:rsidRPr="00514C63">
        <w:rPr>
          <w:rFonts w:ascii="Calibri" w:eastAsia="Calibri" w:hAnsi="Calibri" w:cs="Calibri"/>
        </w:rPr>
        <w:t>Mashery</w:t>
      </w:r>
      <w:proofErr w:type="spellEnd"/>
      <w:r w:rsidR="00F63210" w:rsidRPr="00514C63">
        <w:rPr>
          <w:rFonts w:ascii="Calibri" w:eastAsia="Calibri" w:hAnsi="Calibri" w:cs="Calibri"/>
        </w:rPr>
        <w:t xml:space="preserve"> </w:t>
      </w:r>
    </w:p>
    <w:p w14:paraId="2D91AA2F" w14:textId="77777777" w:rsidR="008A2FE0" w:rsidRPr="00514C63" w:rsidRDefault="00F63210" w:rsidP="008A2FE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Created unit test using </w:t>
      </w:r>
      <w:proofErr w:type="spellStart"/>
      <w:r w:rsidRPr="00514C63">
        <w:rPr>
          <w:rFonts w:ascii="Calibri" w:eastAsia="Calibri" w:hAnsi="Calibri" w:cs="Calibri"/>
        </w:rPr>
        <w:t>NUnit</w:t>
      </w:r>
      <w:proofErr w:type="spellEnd"/>
      <w:r w:rsidRPr="00514C63">
        <w:rPr>
          <w:rFonts w:ascii="Calibri" w:eastAsia="Calibri" w:hAnsi="Calibri" w:cs="Calibri"/>
        </w:rPr>
        <w:t xml:space="preserve"> testing framework </w:t>
      </w:r>
    </w:p>
    <w:p w14:paraId="4B87A1E0" w14:textId="483A923C" w:rsidR="00C76F01" w:rsidRPr="00514C63" w:rsidRDefault="00F63210" w:rsidP="008A2FE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Created REST test using Gherkin based </w:t>
      </w:r>
      <w:proofErr w:type="spellStart"/>
      <w:r w:rsidRPr="00514C63">
        <w:rPr>
          <w:rFonts w:ascii="Calibri" w:eastAsia="Calibri" w:hAnsi="Calibri" w:cs="Calibri"/>
        </w:rPr>
        <w:t>fra</w:t>
      </w:r>
      <w:proofErr w:type="spellEnd"/>
      <w:r w:rsidR="00537E0F" w:rsidRPr="00514C63">
        <w:rPr>
          <w:rFonts w:ascii="Calibri" w:eastAsia="Calibri" w:hAnsi="Calibri" w:cs="Calibri"/>
        </w:rPr>
        <w:t xml:space="preserve"> </w:t>
      </w:r>
      <w:proofErr w:type="spellStart"/>
      <w:r w:rsidR="00537E0F" w:rsidRPr="00514C63">
        <w:rPr>
          <w:rFonts w:ascii="Calibri" w:eastAsia="Calibri" w:hAnsi="Calibri" w:cs="Calibri"/>
        </w:rPr>
        <w:t>fa</w:t>
      </w:r>
      <w:r w:rsidRPr="00514C63">
        <w:rPr>
          <w:rFonts w:ascii="Calibri" w:eastAsia="Calibri" w:hAnsi="Calibri" w:cs="Calibri"/>
        </w:rPr>
        <w:t>mework</w:t>
      </w:r>
      <w:proofErr w:type="spellEnd"/>
      <w:r w:rsidRPr="00514C63">
        <w:rPr>
          <w:rFonts w:ascii="Calibri" w:eastAsia="Calibri" w:hAnsi="Calibri" w:cs="Calibri"/>
        </w:rPr>
        <w:t xml:space="preserve"> </w:t>
      </w:r>
      <w:proofErr w:type="spellStart"/>
      <w:r w:rsidRPr="00514C63">
        <w:rPr>
          <w:rFonts w:ascii="Calibri" w:eastAsia="Calibri" w:hAnsi="Calibri" w:cs="Calibri"/>
        </w:rPr>
        <w:t>Xbehave</w:t>
      </w:r>
      <w:proofErr w:type="spellEnd"/>
    </w:p>
    <w:p w14:paraId="1218AA03" w14:textId="401B8A8D" w:rsidR="00F63210" w:rsidRPr="00514C63" w:rsidRDefault="00C76F01" w:rsidP="00C76F01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Created a </w:t>
      </w:r>
      <w:r w:rsidR="007F0167" w:rsidRPr="00514C63">
        <w:rPr>
          <w:rFonts w:ascii="Calibri" w:eastAsia="Calibri" w:hAnsi="Calibri" w:cs="Calibri"/>
        </w:rPr>
        <w:t>number</w:t>
      </w:r>
      <w:r w:rsidRPr="00514C63">
        <w:rPr>
          <w:rFonts w:ascii="Calibri" w:eastAsia="Calibri" w:hAnsi="Calibri" w:cs="Calibri"/>
        </w:rPr>
        <w:t xml:space="preserve"> of SQL procedure using Object-Relational Mapper </w:t>
      </w:r>
      <w:proofErr w:type="spellStart"/>
      <w:r w:rsidRPr="00514C63">
        <w:rPr>
          <w:rFonts w:ascii="Calibri" w:eastAsia="Calibri" w:hAnsi="Calibri" w:cs="Calibri"/>
        </w:rPr>
        <w:t>NHibernate</w:t>
      </w:r>
      <w:proofErr w:type="spellEnd"/>
    </w:p>
    <w:p w14:paraId="270A6E75" w14:textId="3E403BA6" w:rsidR="00F63210" w:rsidRPr="00514C63" w:rsidRDefault="00F63210" w:rsidP="00F6321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Researched and Implemented optimization for publish/subscribe messaging pattern using </w:t>
      </w:r>
      <w:proofErr w:type="spellStart"/>
      <w:r w:rsidRPr="00514C63">
        <w:rPr>
          <w:rFonts w:ascii="Calibri" w:eastAsia="Calibri" w:hAnsi="Calibri" w:cs="Calibri"/>
        </w:rPr>
        <w:t>MassTransit</w:t>
      </w:r>
      <w:proofErr w:type="spellEnd"/>
      <w:r w:rsidRPr="00514C63">
        <w:rPr>
          <w:rFonts w:ascii="Calibri" w:eastAsia="Calibri" w:hAnsi="Calibri" w:cs="Calibri"/>
        </w:rPr>
        <w:t xml:space="preserve"> and </w:t>
      </w:r>
      <w:proofErr w:type="spellStart"/>
      <w:r w:rsidRPr="00514C63">
        <w:rPr>
          <w:rFonts w:ascii="Calibri" w:eastAsia="Calibri" w:hAnsi="Calibri" w:cs="Calibri"/>
        </w:rPr>
        <w:t>RabbitMQ</w:t>
      </w:r>
      <w:proofErr w:type="spellEnd"/>
    </w:p>
    <w:p w14:paraId="6F8AE356" w14:textId="6323B951" w:rsidR="00F63210" w:rsidRPr="00514C63" w:rsidRDefault="00F63210" w:rsidP="00F6321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>Improved the subscribing speed by 200%</w:t>
      </w:r>
    </w:p>
    <w:p w14:paraId="027935A2" w14:textId="41306AC7" w:rsidR="00771E45" w:rsidRPr="00514C63" w:rsidRDefault="00AB1B9D" w:rsidP="008137EC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Created Python </w:t>
      </w:r>
      <w:proofErr w:type="spellStart"/>
      <w:r w:rsidRPr="00514C63">
        <w:rPr>
          <w:rFonts w:ascii="Calibri" w:eastAsia="Calibri" w:hAnsi="Calibri" w:cs="Calibri"/>
        </w:rPr>
        <w:t>uShip</w:t>
      </w:r>
      <w:proofErr w:type="spellEnd"/>
      <w:r w:rsidRPr="00514C63">
        <w:rPr>
          <w:rFonts w:ascii="Calibri" w:eastAsia="Calibri" w:hAnsi="Calibri" w:cs="Calibri"/>
        </w:rPr>
        <w:t xml:space="preserve"> </w:t>
      </w:r>
      <w:proofErr w:type="spellStart"/>
      <w:r w:rsidRPr="00514C63">
        <w:rPr>
          <w:rFonts w:ascii="Calibri" w:eastAsia="Calibri" w:hAnsi="Calibri" w:cs="Calibri"/>
        </w:rPr>
        <w:t>sdk</w:t>
      </w:r>
      <w:proofErr w:type="spellEnd"/>
      <w:r w:rsidRPr="00514C63">
        <w:rPr>
          <w:rFonts w:ascii="Calibri" w:eastAsia="Calibri" w:hAnsi="Calibri" w:cs="Calibri"/>
        </w:rPr>
        <w:t xml:space="preserve"> using S</w:t>
      </w:r>
      <w:r w:rsidR="00F63210" w:rsidRPr="00514C63">
        <w:rPr>
          <w:rFonts w:ascii="Calibri" w:eastAsia="Calibri" w:hAnsi="Calibri" w:cs="Calibri"/>
        </w:rPr>
        <w:t xml:space="preserve">wagger during </w:t>
      </w:r>
      <w:proofErr w:type="spellStart"/>
      <w:r w:rsidR="00F63210" w:rsidRPr="00514C63">
        <w:rPr>
          <w:rFonts w:ascii="Calibri" w:eastAsia="Calibri" w:hAnsi="Calibri" w:cs="Calibri"/>
        </w:rPr>
        <w:t>uShip</w:t>
      </w:r>
      <w:proofErr w:type="spellEnd"/>
      <w:r w:rsidR="00F63210" w:rsidRPr="00514C63">
        <w:rPr>
          <w:rFonts w:ascii="Calibri" w:eastAsia="Calibri" w:hAnsi="Calibri" w:cs="Calibri"/>
        </w:rPr>
        <w:t xml:space="preserve"> </w:t>
      </w:r>
      <w:proofErr w:type="spellStart"/>
      <w:r w:rsidR="00F63210" w:rsidRPr="00514C63">
        <w:rPr>
          <w:rFonts w:ascii="Calibri" w:eastAsia="Calibri" w:hAnsi="Calibri" w:cs="Calibri"/>
        </w:rPr>
        <w:t>hackathon</w:t>
      </w:r>
      <w:proofErr w:type="spellEnd"/>
    </w:p>
    <w:p w14:paraId="1625595F" w14:textId="0F3D562E" w:rsidR="00923361" w:rsidRPr="00514C63" w:rsidRDefault="00923361">
      <w:pPr>
        <w:spacing w:before="3" w:line="180" w:lineRule="exact"/>
      </w:pPr>
    </w:p>
    <w:p w14:paraId="31E24942" w14:textId="32D97603" w:rsidR="00923361" w:rsidRPr="00514C63" w:rsidRDefault="00334FF2" w:rsidP="00CF6FC5">
      <w:pPr>
        <w:pBdr>
          <w:bottom w:val="single" w:sz="4" w:space="1" w:color="auto"/>
        </w:pBd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b/>
        </w:rPr>
        <w:t>P</w:t>
      </w:r>
      <w:r w:rsidRPr="00514C63">
        <w:rPr>
          <w:rFonts w:ascii="Calibri" w:eastAsia="Calibri" w:hAnsi="Calibri" w:cs="Calibri"/>
          <w:b/>
          <w:spacing w:val="-1"/>
        </w:rPr>
        <w:t>R</w:t>
      </w:r>
      <w:r w:rsidRPr="00514C63">
        <w:rPr>
          <w:rFonts w:ascii="Calibri" w:eastAsia="Calibri" w:hAnsi="Calibri" w:cs="Calibri"/>
          <w:b/>
          <w:spacing w:val="1"/>
        </w:rPr>
        <w:t>O</w:t>
      </w:r>
      <w:r w:rsidRPr="00514C63">
        <w:rPr>
          <w:rFonts w:ascii="Calibri" w:eastAsia="Calibri" w:hAnsi="Calibri" w:cs="Calibri"/>
          <w:b/>
        </w:rPr>
        <w:t>JEC</w:t>
      </w:r>
      <w:r w:rsidRPr="00514C63">
        <w:rPr>
          <w:rFonts w:ascii="Calibri" w:eastAsia="Calibri" w:hAnsi="Calibri" w:cs="Calibri"/>
          <w:b/>
          <w:spacing w:val="1"/>
        </w:rPr>
        <w:t>T</w:t>
      </w:r>
      <w:r w:rsidRPr="00514C63">
        <w:rPr>
          <w:rFonts w:ascii="Calibri" w:eastAsia="Calibri" w:hAnsi="Calibri" w:cs="Calibri"/>
          <w:b/>
        </w:rPr>
        <w:t>S</w:t>
      </w:r>
    </w:p>
    <w:p w14:paraId="57F86FC1" w14:textId="4D8F4B7A" w:rsidR="00534C27" w:rsidRPr="00514C63" w:rsidRDefault="007A6303" w:rsidP="00534C27">
      <w:pPr>
        <w:spacing w:before="71"/>
        <w:rPr>
          <w:rFonts w:ascii="Calibri" w:eastAsia="Calibri" w:hAnsi="Calibri" w:cs="Calibri"/>
          <w:b/>
          <w:spacing w:val="1"/>
        </w:rPr>
      </w:pPr>
      <w:proofErr w:type="spellStart"/>
      <w:r w:rsidRPr="00514C63">
        <w:rPr>
          <w:rFonts w:ascii="Calibri" w:eastAsia="Calibri" w:hAnsi="Calibri" w:cs="Calibri"/>
          <w:b/>
          <w:spacing w:val="1"/>
        </w:rPr>
        <w:t>SwiftPy</w:t>
      </w:r>
      <w:proofErr w:type="spellEnd"/>
    </w:p>
    <w:p w14:paraId="684AC2C6" w14:textId="346EFD4E" w:rsidR="007A6303" w:rsidRPr="00514C63" w:rsidRDefault="007A6303" w:rsidP="007A6303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 xml:space="preserve">Implementation of Swift’s switch statement that compiled down to Python </w:t>
      </w:r>
      <w:hyperlink r:id="rId7" w:history="1">
        <w:r w:rsidRPr="00514C63">
          <w:rPr>
            <w:rStyle w:val="Hyperlink"/>
            <w:rFonts w:ascii="Calibri" w:eastAsia="Calibri" w:hAnsi="Calibri" w:cs="Calibri"/>
            <w:spacing w:val="-1"/>
          </w:rPr>
          <w:t>https://github.com/kerrorro/PLFinal/tree/master/Swift</w:t>
        </w:r>
      </w:hyperlink>
    </w:p>
    <w:p w14:paraId="64590370" w14:textId="77777777" w:rsidR="0075546C" w:rsidRDefault="007A6303" w:rsidP="0075546C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75546C">
        <w:rPr>
          <w:rFonts w:ascii="Calibri" w:hAnsi="Calibri"/>
        </w:rPr>
        <w:t xml:space="preserve">Developed a Swift’s switch statement interpreter utilizing Lex and </w:t>
      </w:r>
      <w:proofErr w:type="spellStart"/>
      <w:r w:rsidRPr="0075546C">
        <w:rPr>
          <w:rFonts w:ascii="Calibri" w:hAnsi="Calibri"/>
        </w:rPr>
        <w:t>Ya</w:t>
      </w:r>
      <w:r w:rsidR="0075546C">
        <w:rPr>
          <w:rFonts w:ascii="Calibri" w:hAnsi="Calibri"/>
        </w:rPr>
        <w:t>cc</w:t>
      </w:r>
      <w:proofErr w:type="spellEnd"/>
      <w:r w:rsidR="0075546C">
        <w:rPr>
          <w:rFonts w:ascii="Calibri" w:hAnsi="Calibri"/>
        </w:rPr>
        <w:t xml:space="preserve"> that compiles down to Python</w:t>
      </w:r>
    </w:p>
    <w:p w14:paraId="7AE1DB53" w14:textId="45E5CD3C" w:rsidR="007A6303" w:rsidRPr="0075546C" w:rsidRDefault="00170AB8" w:rsidP="0075546C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75546C">
        <w:rPr>
          <w:rFonts w:ascii="Calibri" w:eastAsia="Calibri" w:hAnsi="Calibri" w:cs="Calibri"/>
        </w:rPr>
        <w:t xml:space="preserve">Utilizing Python’s lambda feature to execute the interpreted Swift’s expression  </w:t>
      </w:r>
    </w:p>
    <w:p w14:paraId="4D1EA782" w14:textId="77777777" w:rsidR="007A6303" w:rsidRPr="00514C63" w:rsidRDefault="007A6303" w:rsidP="007A6303">
      <w:pPr>
        <w:spacing w:before="71"/>
        <w:rPr>
          <w:rFonts w:ascii="Calibri" w:eastAsia="Calibri" w:hAnsi="Calibri" w:cs="Calibri"/>
          <w:b/>
          <w:spacing w:val="1"/>
        </w:rPr>
      </w:pPr>
      <w:proofErr w:type="spellStart"/>
      <w:r w:rsidRPr="00514C63">
        <w:rPr>
          <w:rFonts w:ascii="Calibri" w:eastAsia="Calibri" w:hAnsi="Calibri" w:cs="Calibri"/>
          <w:b/>
          <w:spacing w:val="1"/>
        </w:rPr>
        <w:t>I</w:t>
      </w:r>
      <w:r w:rsidRPr="00514C63">
        <w:rPr>
          <w:rFonts w:ascii="Calibri" w:eastAsia="Calibri" w:hAnsi="Calibri" w:cs="Calibri"/>
          <w:b/>
          <w:spacing w:val="-1"/>
        </w:rPr>
        <w:t>n</w:t>
      </w:r>
      <w:r w:rsidRPr="00514C63">
        <w:rPr>
          <w:rFonts w:ascii="Calibri" w:eastAsia="Calibri" w:hAnsi="Calibri" w:cs="Calibri"/>
          <w:b/>
        </w:rPr>
        <w:t>tel</w:t>
      </w:r>
      <w:r w:rsidRPr="00514C63">
        <w:rPr>
          <w:rFonts w:ascii="Calibri" w:eastAsia="Calibri" w:hAnsi="Calibri" w:cs="Calibri"/>
          <w:b/>
          <w:spacing w:val="-1"/>
        </w:rPr>
        <w:t>l</w:t>
      </w:r>
      <w:r w:rsidRPr="00514C63">
        <w:rPr>
          <w:rFonts w:ascii="Calibri" w:eastAsia="Calibri" w:hAnsi="Calibri" w:cs="Calibri"/>
          <w:b/>
          <w:spacing w:val="1"/>
        </w:rPr>
        <w:t>i</w:t>
      </w:r>
      <w:r w:rsidRPr="00514C63">
        <w:rPr>
          <w:rFonts w:ascii="Calibri" w:eastAsia="Calibri" w:hAnsi="Calibri" w:cs="Calibri"/>
          <w:b/>
        </w:rPr>
        <w:t>t</w:t>
      </w:r>
      <w:r w:rsidRPr="00514C63">
        <w:rPr>
          <w:rFonts w:ascii="Calibri" w:eastAsia="Calibri" w:hAnsi="Calibri" w:cs="Calibri"/>
          <w:b/>
          <w:spacing w:val="-1"/>
        </w:rPr>
        <w:t>ap</w:t>
      </w:r>
      <w:r w:rsidRPr="00514C63">
        <w:rPr>
          <w:rFonts w:ascii="Calibri" w:eastAsia="Calibri" w:hAnsi="Calibri" w:cs="Calibri"/>
          <w:b/>
        </w:rPr>
        <w:t>p</w:t>
      </w:r>
      <w:proofErr w:type="spellEnd"/>
    </w:p>
    <w:p w14:paraId="75862C05" w14:textId="77777777" w:rsidR="0075546C" w:rsidRDefault="007A6303" w:rsidP="007A6303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>An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A</w:t>
      </w:r>
      <w:r w:rsidRPr="00514C63">
        <w:rPr>
          <w:rFonts w:ascii="Calibri" w:eastAsia="Calibri" w:hAnsi="Calibri" w:cs="Calibri"/>
          <w:spacing w:val="-1"/>
        </w:rPr>
        <w:t>nd</w:t>
      </w:r>
      <w:r w:rsidRPr="00514C63">
        <w:rPr>
          <w:rFonts w:ascii="Calibri" w:eastAsia="Calibri" w:hAnsi="Calibri" w:cs="Calibri"/>
        </w:rPr>
        <w:t>r</w:t>
      </w:r>
      <w:r w:rsidRPr="00514C63">
        <w:rPr>
          <w:rFonts w:ascii="Calibri" w:eastAsia="Calibri" w:hAnsi="Calibri" w:cs="Calibri"/>
          <w:spacing w:val="1"/>
        </w:rPr>
        <w:t>o</w:t>
      </w:r>
      <w:r w:rsidRPr="00514C63">
        <w:rPr>
          <w:rFonts w:ascii="Calibri" w:eastAsia="Calibri" w:hAnsi="Calibri" w:cs="Calibri"/>
        </w:rPr>
        <w:t>id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A</w:t>
      </w:r>
      <w:r w:rsidRPr="00514C63">
        <w:rPr>
          <w:rFonts w:ascii="Calibri" w:eastAsia="Calibri" w:hAnsi="Calibri" w:cs="Calibri"/>
          <w:spacing w:val="-1"/>
        </w:rPr>
        <w:t>p</w:t>
      </w:r>
      <w:r w:rsidRPr="00514C63">
        <w:rPr>
          <w:rFonts w:ascii="Calibri" w:eastAsia="Calibri" w:hAnsi="Calibri" w:cs="Calibri"/>
        </w:rPr>
        <w:t>p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  <w:spacing w:val="1"/>
        </w:rPr>
        <w:t>t</w:t>
      </w:r>
      <w:r w:rsidRPr="00514C63">
        <w:rPr>
          <w:rFonts w:ascii="Calibri" w:eastAsia="Calibri" w:hAnsi="Calibri" w:cs="Calibri"/>
          <w:spacing w:val="-1"/>
        </w:rPr>
        <w:t>h</w:t>
      </w:r>
      <w:r w:rsidRPr="00514C63">
        <w:rPr>
          <w:rFonts w:ascii="Calibri" w:eastAsia="Calibri" w:hAnsi="Calibri" w:cs="Calibri"/>
        </w:rPr>
        <w:t>at</w:t>
      </w:r>
      <w:r w:rsidRPr="00514C63">
        <w:rPr>
          <w:rFonts w:ascii="Calibri" w:eastAsia="Calibri" w:hAnsi="Calibri" w:cs="Calibri"/>
          <w:spacing w:val="2"/>
        </w:rPr>
        <w:t xml:space="preserve"> </w:t>
      </w:r>
      <w:r w:rsidRPr="00514C63">
        <w:rPr>
          <w:rFonts w:ascii="Calibri" w:eastAsia="Calibri" w:hAnsi="Calibri" w:cs="Calibri"/>
          <w:spacing w:val="-2"/>
        </w:rPr>
        <w:t>c</w:t>
      </w:r>
      <w:r w:rsidRPr="00514C63">
        <w:rPr>
          <w:rFonts w:ascii="Calibri" w:eastAsia="Calibri" w:hAnsi="Calibri" w:cs="Calibri"/>
          <w:spacing w:val="1"/>
        </w:rPr>
        <w:t>o</w:t>
      </w:r>
      <w:r w:rsidRPr="00514C63">
        <w:rPr>
          <w:rFonts w:ascii="Calibri" w:eastAsia="Calibri" w:hAnsi="Calibri" w:cs="Calibri"/>
          <w:spacing w:val="-1"/>
        </w:rPr>
        <w:t>nn</w:t>
      </w:r>
      <w:r w:rsidRPr="00514C63">
        <w:rPr>
          <w:rFonts w:ascii="Calibri" w:eastAsia="Calibri" w:hAnsi="Calibri" w:cs="Calibri"/>
          <w:spacing w:val="-2"/>
        </w:rPr>
        <w:t>e</w:t>
      </w:r>
      <w:r w:rsidRPr="00514C63">
        <w:rPr>
          <w:rFonts w:ascii="Calibri" w:eastAsia="Calibri" w:hAnsi="Calibri" w:cs="Calibri"/>
        </w:rPr>
        <w:t>ct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</w:rPr>
        <w:t>stu</w:t>
      </w:r>
      <w:r w:rsidRPr="00514C63">
        <w:rPr>
          <w:rFonts w:ascii="Calibri" w:eastAsia="Calibri" w:hAnsi="Calibri" w:cs="Calibri"/>
          <w:spacing w:val="-1"/>
        </w:rPr>
        <w:t>d</w:t>
      </w:r>
      <w:r w:rsidRPr="00514C63">
        <w:rPr>
          <w:rFonts w:ascii="Calibri" w:eastAsia="Calibri" w:hAnsi="Calibri" w:cs="Calibri"/>
        </w:rPr>
        <w:t>ent</w:t>
      </w:r>
      <w:r w:rsidRPr="00514C63">
        <w:rPr>
          <w:rFonts w:ascii="Calibri" w:eastAsia="Calibri" w:hAnsi="Calibri" w:cs="Calibri"/>
          <w:spacing w:val="-2"/>
        </w:rPr>
        <w:t xml:space="preserve"> t</w:t>
      </w:r>
      <w:r w:rsidRPr="00514C63">
        <w:rPr>
          <w:rFonts w:ascii="Calibri" w:eastAsia="Calibri" w:hAnsi="Calibri" w:cs="Calibri"/>
        </w:rPr>
        <w:t>o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  <w:spacing w:val="-2"/>
        </w:rPr>
        <w:t>l</w:t>
      </w:r>
      <w:r w:rsidRPr="00514C63">
        <w:rPr>
          <w:rFonts w:ascii="Calibri" w:eastAsia="Calibri" w:hAnsi="Calibri" w:cs="Calibri"/>
          <w:spacing w:val="1"/>
        </w:rPr>
        <w:t>o</w:t>
      </w:r>
      <w:r w:rsidRPr="00514C63">
        <w:rPr>
          <w:rFonts w:ascii="Calibri" w:eastAsia="Calibri" w:hAnsi="Calibri" w:cs="Calibri"/>
        </w:rPr>
        <w:t>cal t</w:t>
      </w:r>
      <w:r w:rsidRPr="00514C63">
        <w:rPr>
          <w:rFonts w:ascii="Calibri" w:eastAsia="Calibri" w:hAnsi="Calibri" w:cs="Calibri"/>
          <w:spacing w:val="-3"/>
        </w:rPr>
        <w:t>u</w:t>
      </w:r>
      <w:r w:rsidRPr="00514C63">
        <w:rPr>
          <w:rFonts w:ascii="Calibri" w:eastAsia="Calibri" w:hAnsi="Calibri" w:cs="Calibri"/>
        </w:rPr>
        <w:t>t</w:t>
      </w:r>
      <w:r w:rsidRPr="00514C63">
        <w:rPr>
          <w:rFonts w:ascii="Calibri" w:eastAsia="Calibri" w:hAnsi="Calibri" w:cs="Calibri"/>
          <w:spacing w:val="1"/>
        </w:rPr>
        <w:t>o</w:t>
      </w:r>
      <w:r w:rsidRPr="00514C63">
        <w:rPr>
          <w:rFonts w:ascii="Calibri" w:eastAsia="Calibri" w:hAnsi="Calibri" w:cs="Calibri"/>
        </w:rPr>
        <w:t>rs</w:t>
      </w:r>
      <w:r w:rsidRPr="00514C63">
        <w:rPr>
          <w:rFonts w:ascii="Calibri" w:eastAsia="Calibri" w:hAnsi="Calibri" w:cs="Calibri"/>
          <w:spacing w:val="-2"/>
        </w:rPr>
        <w:t xml:space="preserve"> </w:t>
      </w:r>
    </w:p>
    <w:p w14:paraId="2C0D12CD" w14:textId="3753B174" w:rsidR="007A6303" w:rsidRPr="00514C63" w:rsidRDefault="00DC6541" w:rsidP="007A6303">
      <w:pPr>
        <w:rPr>
          <w:rFonts w:ascii="Calibri" w:eastAsia="Calibri" w:hAnsi="Calibri" w:cs="Calibri"/>
        </w:rPr>
      </w:pPr>
      <w:hyperlink r:id="rId8" w:history="1"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h</w:t>
        </w:r>
        <w:r w:rsidR="0075546C" w:rsidRPr="00A756B9">
          <w:rPr>
            <w:rStyle w:val="Hyperlink"/>
            <w:rFonts w:ascii="Calibri" w:eastAsia="Calibri" w:hAnsi="Calibri" w:cs="Calibri"/>
          </w:rPr>
          <w:t>t</w:t>
        </w:r>
        <w:r w:rsidR="0075546C" w:rsidRPr="00A756B9">
          <w:rPr>
            <w:rStyle w:val="Hyperlink"/>
            <w:rFonts w:ascii="Calibri" w:eastAsia="Calibri" w:hAnsi="Calibri" w:cs="Calibri"/>
            <w:spacing w:val="1"/>
          </w:rPr>
          <w:t>t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p</w:t>
        </w:r>
        <w:r w:rsidR="0075546C" w:rsidRPr="00A756B9">
          <w:rPr>
            <w:rStyle w:val="Hyperlink"/>
            <w:rFonts w:ascii="Calibri" w:eastAsia="Calibri" w:hAnsi="Calibri" w:cs="Calibri"/>
          </w:rPr>
          <w:t>s</w:t>
        </w:r>
        <w:r w:rsidR="0075546C" w:rsidRPr="00A756B9">
          <w:rPr>
            <w:rStyle w:val="Hyperlink"/>
            <w:rFonts w:ascii="Calibri" w:eastAsia="Calibri" w:hAnsi="Calibri" w:cs="Calibri"/>
            <w:spacing w:val="1"/>
          </w:rPr>
          <w:t>: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/</w:t>
        </w:r>
        <w:r w:rsidR="0075546C" w:rsidRPr="00A756B9">
          <w:rPr>
            <w:rStyle w:val="Hyperlink"/>
            <w:rFonts w:ascii="Calibri" w:eastAsia="Calibri" w:hAnsi="Calibri" w:cs="Calibri"/>
            <w:spacing w:val="1"/>
          </w:rPr>
          <w:t>/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g</w:t>
        </w:r>
        <w:r w:rsidR="0075546C" w:rsidRPr="00A756B9">
          <w:rPr>
            <w:rStyle w:val="Hyperlink"/>
            <w:rFonts w:ascii="Calibri" w:eastAsia="Calibri" w:hAnsi="Calibri" w:cs="Calibri"/>
          </w:rPr>
          <w:t>it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hub</w:t>
        </w:r>
        <w:r w:rsidR="0075546C" w:rsidRPr="00A756B9">
          <w:rPr>
            <w:rStyle w:val="Hyperlink"/>
            <w:rFonts w:ascii="Calibri" w:eastAsia="Calibri" w:hAnsi="Calibri" w:cs="Calibri"/>
          </w:rPr>
          <w:t>.c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om</w:t>
        </w:r>
        <w:r w:rsidR="0075546C" w:rsidRPr="00A756B9">
          <w:rPr>
            <w:rStyle w:val="Hyperlink"/>
            <w:rFonts w:ascii="Calibri" w:eastAsia="Calibri" w:hAnsi="Calibri" w:cs="Calibri"/>
            <w:spacing w:val="1"/>
          </w:rPr>
          <w:t>/</w:t>
        </w:r>
        <w:r w:rsidR="0075546C" w:rsidRPr="00A756B9">
          <w:rPr>
            <w:rStyle w:val="Hyperlink"/>
            <w:rFonts w:ascii="Calibri" w:eastAsia="Calibri" w:hAnsi="Calibri" w:cs="Calibri"/>
          </w:rPr>
          <w:t>F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r</w:t>
        </w:r>
        <w:r w:rsidR="0075546C" w:rsidRPr="00A756B9">
          <w:rPr>
            <w:rStyle w:val="Hyperlink"/>
            <w:rFonts w:ascii="Calibri" w:eastAsia="Calibri" w:hAnsi="Calibri" w:cs="Calibri"/>
            <w:spacing w:val="1"/>
          </w:rPr>
          <w:t>o</w:t>
        </w:r>
        <w:r w:rsidR="0075546C" w:rsidRPr="00A756B9">
          <w:rPr>
            <w:rStyle w:val="Hyperlink"/>
            <w:rFonts w:ascii="Calibri" w:eastAsia="Calibri" w:hAnsi="Calibri" w:cs="Calibri"/>
            <w:spacing w:val="-3"/>
          </w:rPr>
          <w:t>n</w:t>
        </w:r>
        <w:r w:rsidR="0075546C" w:rsidRPr="00A756B9">
          <w:rPr>
            <w:rStyle w:val="Hyperlink"/>
            <w:rFonts w:ascii="Calibri" w:eastAsia="Calibri" w:hAnsi="Calibri" w:cs="Calibri"/>
          </w:rPr>
          <w:t>T</w:t>
        </w:r>
        <w:r w:rsidR="0075546C" w:rsidRPr="00A756B9">
          <w:rPr>
            <w:rStyle w:val="Hyperlink"/>
            <w:rFonts w:ascii="Calibri" w:eastAsia="Calibri" w:hAnsi="Calibri" w:cs="Calibri"/>
            <w:spacing w:val="-2"/>
          </w:rPr>
          <w:t>e</w:t>
        </w:r>
        <w:r w:rsidR="0075546C" w:rsidRPr="00A756B9">
          <w:rPr>
            <w:rStyle w:val="Hyperlink"/>
            <w:rFonts w:ascii="Calibri" w:eastAsia="Calibri" w:hAnsi="Calibri" w:cs="Calibri"/>
          </w:rPr>
          <w:t>xas</w:t>
        </w:r>
        <w:r w:rsidR="0075546C" w:rsidRPr="00A756B9">
          <w:rPr>
            <w:rStyle w:val="Hyperlink"/>
            <w:rFonts w:ascii="Calibri" w:eastAsia="Calibri" w:hAnsi="Calibri" w:cs="Calibri"/>
            <w:spacing w:val="1"/>
          </w:rPr>
          <w:t>/</w:t>
        </w:r>
        <w:r w:rsidR="0075546C" w:rsidRPr="00A756B9">
          <w:rPr>
            <w:rStyle w:val="Hyperlink"/>
            <w:rFonts w:ascii="Calibri" w:eastAsia="Calibri" w:hAnsi="Calibri" w:cs="Calibri"/>
          </w:rPr>
          <w:t>I</w:t>
        </w:r>
        <w:r w:rsidR="0075546C" w:rsidRPr="00A756B9">
          <w:rPr>
            <w:rStyle w:val="Hyperlink"/>
            <w:rFonts w:ascii="Calibri" w:eastAsia="Calibri" w:hAnsi="Calibri" w:cs="Calibri"/>
            <w:spacing w:val="-1"/>
          </w:rPr>
          <w:t>n</w:t>
        </w:r>
        <w:r w:rsidR="0075546C" w:rsidRPr="00A756B9">
          <w:rPr>
            <w:rStyle w:val="Hyperlink"/>
            <w:rFonts w:ascii="Calibri" w:eastAsia="Calibri" w:hAnsi="Calibri" w:cs="Calibri"/>
            <w:spacing w:val="-2"/>
          </w:rPr>
          <w:t>t</w:t>
        </w:r>
        <w:r w:rsidR="0075546C" w:rsidRPr="00A756B9">
          <w:rPr>
            <w:rStyle w:val="Hyperlink"/>
            <w:rFonts w:ascii="Calibri" w:eastAsia="Calibri" w:hAnsi="Calibri" w:cs="Calibri"/>
          </w:rPr>
          <w:t>ellitap/</w:t>
        </w:r>
      </w:hyperlink>
      <w:r w:rsidR="0075546C">
        <w:rPr>
          <w:rFonts w:ascii="Calibri" w:eastAsia="Calibri" w:hAnsi="Calibri" w:cs="Calibri"/>
        </w:rPr>
        <w:t xml:space="preserve"> </w:t>
      </w:r>
    </w:p>
    <w:p w14:paraId="0C96FD85" w14:textId="77777777" w:rsidR="007A6303" w:rsidRPr="00514C63" w:rsidRDefault="007A6303" w:rsidP="007A6303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  <w:i/>
        </w:rPr>
        <w:t>A</w:t>
      </w:r>
      <w:r w:rsidRPr="00514C63">
        <w:rPr>
          <w:rFonts w:ascii="Calibri" w:eastAsia="Calibri" w:hAnsi="Calibri" w:cs="Calibri"/>
          <w:i/>
          <w:spacing w:val="-1"/>
        </w:rPr>
        <w:t>nd</w:t>
      </w:r>
      <w:r w:rsidRPr="00514C63">
        <w:rPr>
          <w:rFonts w:ascii="Calibri" w:eastAsia="Calibri" w:hAnsi="Calibri" w:cs="Calibri"/>
          <w:i/>
          <w:spacing w:val="1"/>
        </w:rPr>
        <w:t>r</w:t>
      </w:r>
      <w:r w:rsidRPr="00514C63">
        <w:rPr>
          <w:rFonts w:ascii="Calibri" w:eastAsia="Calibri" w:hAnsi="Calibri" w:cs="Calibri"/>
          <w:i/>
        </w:rPr>
        <w:t>o</w:t>
      </w:r>
      <w:r w:rsidRPr="00514C63">
        <w:rPr>
          <w:rFonts w:ascii="Calibri" w:eastAsia="Calibri" w:hAnsi="Calibri" w:cs="Calibri"/>
          <w:i/>
          <w:spacing w:val="-1"/>
        </w:rPr>
        <w:t>i</w:t>
      </w:r>
      <w:r w:rsidRPr="00514C63">
        <w:rPr>
          <w:rFonts w:ascii="Calibri" w:eastAsia="Calibri" w:hAnsi="Calibri" w:cs="Calibri"/>
          <w:i/>
        </w:rPr>
        <w:t>d</w:t>
      </w:r>
      <w:r w:rsidRPr="00514C63">
        <w:rPr>
          <w:rFonts w:ascii="Calibri" w:eastAsia="Calibri" w:hAnsi="Calibri" w:cs="Calibri"/>
          <w:i/>
          <w:spacing w:val="-1"/>
        </w:rPr>
        <w:t xml:space="preserve"> </w:t>
      </w:r>
      <w:proofErr w:type="gramStart"/>
      <w:r w:rsidRPr="00514C63">
        <w:rPr>
          <w:rFonts w:ascii="Calibri" w:eastAsia="Calibri" w:hAnsi="Calibri" w:cs="Calibri"/>
          <w:i/>
        </w:rPr>
        <w:t>devel</w:t>
      </w:r>
      <w:r w:rsidRPr="00514C63">
        <w:rPr>
          <w:rFonts w:ascii="Calibri" w:eastAsia="Calibri" w:hAnsi="Calibri" w:cs="Calibri"/>
          <w:i/>
          <w:spacing w:val="-1"/>
        </w:rPr>
        <w:t>op</w:t>
      </w:r>
      <w:r w:rsidRPr="00514C63">
        <w:rPr>
          <w:rFonts w:ascii="Calibri" w:eastAsia="Calibri" w:hAnsi="Calibri" w:cs="Calibri"/>
          <w:i/>
        </w:rPr>
        <w:t>er</w:t>
      </w:r>
      <w:r w:rsidRPr="00514C63">
        <w:rPr>
          <w:rFonts w:ascii="Calibri" w:eastAsia="Calibri" w:hAnsi="Calibri" w:cs="Calibri"/>
          <w:i/>
          <w:spacing w:val="-1"/>
        </w:rPr>
        <w:t xml:space="preserve"> </w:t>
      </w:r>
      <w:r w:rsidRPr="00514C63">
        <w:rPr>
          <w:rFonts w:ascii="Calibri" w:eastAsia="Calibri" w:hAnsi="Calibri" w:cs="Calibri"/>
          <w:i/>
        </w:rPr>
        <w:t>,</w:t>
      </w:r>
      <w:proofErr w:type="gramEnd"/>
      <w:r w:rsidRPr="00514C63">
        <w:rPr>
          <w:rFonts w:ascii="Calibri" w:eastAsia="Calibri" w:hAnsi="Calibri" w:cs="Calibri"/>
          <w:i/>
          <w:spacing w:val="1"/>
        </w:rPr>
        <w:t xml:space="preserve"> </w:t>
      </w:r>
      <w:r w:rsidRPr="00514C63">
        <w:rPr>
          <w:rFonts w:ascii="Calibri" w:eastAsia="Calibri" w:hAnsi="Calibri" w:cs="Calibri"/>
          <w:i/>
          <w:spacing w:val="-2"/>
        </w:rPr>
        <w:t>T</w:t>
      </w:r>
      <w:r w:rsidRPr="00514C63">
        <w:rPr>
          <w:rFonts w:ascii="Calibri" w:eastAsia="Calibri" w:hAnsi="Calibri" w:cs="Calibri"/>
          <w:i/>
        </w:rPr>
        <w:t>eam</w:t>
      </w:r>
      <w:r w:rsidRPr="00514C63">
        <w:rPr>
          <w:rFonts w:ascii="Calibri" w:eastAsia="Calibri" w:hAnsi="Calibri" w:cs="Calibri"/>
          <w:i/>
          <w:spacing w:val="-2"/>
        </w:rPr>
        <w:t xml:space="preserve"> </w:t>
      </w:r>
      <w:r w:rsidRPr="00514C63">
        <w:rPr>
          <w:rFonts w:ascii="Calibri" w:eastAsia="Calibri" w:hAnsi="Calibri" w:cs="Calibri"/>
          <w:i/>
        </w:rPr>
        <w:t>me</w:t>
      </w:r>
      <w:r w:rsidRPr="00514C63">
        <w:rPr>
          <w:rFonts w:ascii="Calibri" w:eastAsia="Calibri" w:hAnsi="Calibri" w:cs="Calibri"/>
          <w:i/>
          <w:spacing w:val="1"/>
        </w:rPr>
        <w:t>m</w:t>
      </w:r>
      <w:r w:rsidRPr="00514C63">
        <w:rPr>
          <w:rFonts w:ascii="Calibri" w:eastAsia="Calibri" w:hAnsi="Calibri" w:cs="Calibri"/>
          <w:i/>
          <w:spacing w:val="-1"/>
        </w:rPr>
        <w:t>b</w:t>
      </w:r>
      <w:r w:rsidRPr="00514C63">
        <w:rPr>
          <w:rFonts w:ascii="Calibri" w:eastAsia="Calibri" w:hAnsi="Calibri" w:cs="Calibri"/>
          <w:i/>
          <w:spacing w:val="-2"/>
        </w:rPr>
        <w:t>e</w:t>
      </w:r>
      <w:r w:rsidRPr="00514C63">
        <w:rPr>
          <w:rFonts w:ascii="Calibri" w:eastAsia="Calibri" w:hAnsi="Calibri" w:cs="Calibri"/>
          <w:i/>
        </w:rPr>
        <w:t>r</w:t>
      </w:r>
    </w:p>
    <w:p w14:paraId="17888FE4" w14:textId="77777777" w:rsidR="007A6303" w:rsidRPr="00514C63" w:rsidRDefault="007A6303" w:rsidP="007A6303">
      <w:pPr>
        <w:rPr>
          <w:rFonts w:ascii="Calibri" w:eastAsia="Calibri" w:hAnsi="Calibri" w:cs="Calibri"/>
        </w:rPr>
      </w:pPr>
      <w:r w:rsidRPr="00514C63">
        <w:rPr>
          <w:rFonts w:ascii="Calibri" w:eastAsia="Calibri" w:hAnsi="Calibri" w:cs="Calibri"/>
        </w:rPr>
        <w:t>T</w:t>
      </w:r>
      <w:r w:rsidRPr="00514C63">
        <w:rPr>
          <w:rFonts w:ascii="Calibri" w:eastAsia="Calibri" w:hAnsi="Calibri" w:cs="Calibri"/>
          <w:spacing w:val="1"/>
        </w:rPr>
        <w:t>e</w:t>
      </w:r>
      <w:r w:rsidRPr="00514C63">
        <w:rPr>
          <w:rFonts w:ascii="Calibri" w:eastAsia="Calibri" w:hAnsi="Calibri" w:cs="Calibri"/>
        </w:rPr>
        <w:t>ch St</w:t>
      </w:r>
      <w:r w:rsidRPr="00514C63">
        <w:rPr>
          <w:rFonts w:ascii="Calibri" w:eastAsia="Calibri" w:hAnsi="Calibri" w:cs="Calibri"/>
          <w:spacing w:val="-3"/>
        </w:rPr>
        <w:t>a</w:t>
      </w:r>
      <w:r w:rsidRPr="00514C63">
        <w:rPr>
          <w:rFonts w:ascii="Calibri" w:eastAsia="Calibri" w:hAnsi="Calibri" w:cs="Calibri"/>
        </w:rPr>
        <w:t>ck</w:t>
      </w:r>
      <w:r w:rsidRPr="00514C63">
        <w:rPr>
          <w:rFonts w:ascii="Calibri" w:eastAsia="Calibri" w:hAnsi="Calibri" w:cs="Calibri"/>
          <w:spacing w:val="2"/>
        </w:rPr>
        <w:t xml:space="preserve"> </w:t>
      </w:r>
      <w:r w:rsidRPr="00514C63">
        <w:rPr>
          <w:rFonts w:ascii="Calibri" w:eastAsia="Calibri" w:hAnsi="Calibri" w:cs="Calibri"/>
        </w:rPr>
        <w:t>–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F</w:t>
      </w:r>
      <w:r w:rsidRPr="00514C63">
        <w:rPr>
          <w:rFonts w:ascii="Calibri" w:eastAsia="Calibri" w:hAnsi="Calibri" w:cs="Calibri"/>
          <w:spacing w:val="-1"/>
        </w:rPr>
        <w:t>r</w:t>
      </w:r>
      <w:r w:rsidRPr="00514C63">
        <w:rPr>
          <w:rFonts w:ascii="Calibri" w:eastAsia="Calibri" w:hAnsi="Calibri" w:cs="Calibri"/>
          <w:spacing w:val="1"/>
        </w:rPr>
        <w:t>o</w:t>
      </w:r>
      <w:r w:rsidRPr="00514C63">
        <w:rPr>
          <w:rFonts w:ascii="Calibri" w:eastAsia="Calibri" w:hAnsi="Calibri" w:cs="Calibri"/>
          <w:spacing w:val="-1"/>
        </w:rPr>
        <w:t>n</w:t>
      </w:r>
      <w:r w:rsidRPr="00514C63">
        <w:rPr>
          <w:rFonts w:ascii="Calibri" w:eastAsia="Calibri" w:hAnsi="Calibri" w:cs="Calibri"/>
        </w:rPr>
        <w:t>t</w:t>
      </w:r>
      <w:r w:rsidRPr="00514C63">
        <w:rPr>
          <w:rFonts w:ascii="Calibri" w:eastAsia="Calibri" w:hAnsi="Calibri" w:cs="Calibri"/>
          <w:spacing w:val="-2"/>
        </w:rPr>
        <w:t xml:space="preserve"> </w:t>
      </w:r>
      <w:proofErr w:type="gramStart"/>
      <w:r w:rsidRPr="00514C63">
        <w:rPr>
          <w:rFonts w:ascii="Calibri" w:eastAsia="Calibri" w:hAnsi="Calibri" w:cs="Calibri"/>
          <w:spacing w:val="1"/>
        </w:rPr>
        <w:t>e</w:t>
      </w:r>
      <w:r w:rsidRPr="00514C63">
        <w:rPr>
          <w:rFonts w:ascii="Calibri" w:eastAsia="Calibri" w:hAnsi="Calibri" w:cs="Calibri"/>
          <w:spacing w:val="-1"/>
        </w:rPr>
        <w:t>n</w:t>
      </w:r>
      <w:r w:rsidRPr="00514C63">
        <w:rPr>
          <w:rFonts w:ascii="Calibri" w:eastAsia="Calibri" w:hAnsi="Calibri" w:cs="Calibri"/>
        </w:rPr>
        <w:t>d</w:t>
      </w:r>
      <w:r w:rsidRPr="00514C63">
        <w:rPr>
          <w:rFonts w:ascii="Calibri" w:eastAsia="Calibri" w:hAnsi="Calibri" w:cs="Calibri"/>
          <w:spacing w:val="-2"/>
        </w:rPr>
        <w:t xml:space="preserve"> </w:t>
      </w:r>
      <w:r w:rsidRPr="00514C63">
        <w:rPr>
          <w:rFonts w:ascii="Calibri" w:eastAsia="Calibri" w:hAnsi="Calibri" w:cs="Calibri"/>
        </w:rPr>
        <w:t>:</w:t>
      </w:r>
      <w:proofErr w:type="gramEnd"/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</w:rPr>
        <w:t>A</w:t>
      </w:r>
      <w:r w:rsidRPr="00514C63">
        <w:rPr>
          <w:rFonts w:ascii="Calibri" w:eastAsia="Calibri" w:hAnsi="Calibri" w:cs="Calibri"/>
          <w:spacing w:val="-3"/>
        </w:rPr>
        <w:t>n</w:t>
      </w:r>
      <w:r w:rsidRPr="00514C63">
        <w:rPr>
          <w:rFonts w:ascii="Calibri" w:eastAsia="Calibri" w:hAnsi="Calibri" w:cs="Calibri"/>
          <w:spacing w:val="-1"/>
        </w:rPr>
        <w:t>d</w:t>
      </w:r>
      <w:r w:rsidRPr="00514C63">
        <w:rPr>
          <w:rFonts w:ascii="Calibri" w:eastAsia="Calibri" w:hAnsi="Calibri" w:cs="Calibri"/>
        </w:rPr>
        <w:t>r</w:t>
      </w:r>
      <w:r w:rsidRPr="00514C63">
        <w:rPr>
          <w:rFonts w:ascii="Calibri" w:eastAsia="Calibri" w:hAnsi="Calibri" w:cs="Calibri"/>
          <w:spacing w:val="1"/>
        </w:rPr>
        <w:t>o</w:t>
      </w:r>
      <w:r w:rsidRPr="00514C63">
        <w:rPr>
          <w:rFonts w:ascii="Calibri" w:eastAsia="Calibri" w:hAnsi="Calibri" w:cs="Calibri"/>
        </w:rPr>
        <w:t>id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,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</w:rPr>
        <w:t>iOS</w:t>
      </w:r>
      <w:r w:rsidRPr="00514C63">
        <w:rPr>
          <w:rFonts w:ascii="Calibri" w:eastAsia="Calibri" w:hAnsi="Calibri" w:cs="Calibri"/>
          <w:spacing w:val="-2"/>
        </w:rPr>
        <w:t xml:space="preserve"> </w:t>
      </w:r>
      <w:r w:rsidRPr="00514C63">
        <w:rPr>
          <w:rFonts w:ascii="Calibri" w:eastAsia="Calibri" w:hAnsi="Calibri" w:cs="Calibri"/>
        </w:rPr>
        <w:t>, A</w:t>
      </w:r>
      <w:r w:rsidRPr="00514C63">
        <w:rPr>
          <w:rFonts w:ascii="Calibri" w:eastAsia="Calibri" w:hAnsi="Calibri" w:cs="Calibri"/>
          <w:spacing w:val="-1"/>
        </w:rPr>
        <w:t>n</w:t>
      </w:r>
      <w:r w:rsidRPr="00514C63">
        <w:rPr>
          <w:rFonts w:ascii="Calibri" w:eastAsia="Calibri" w:hAnsi="Calibri" w:cs="Calibri"/>
          <w:spacing w:val="1"/>
        </w:rPr>
        <w:t>g</w:t>
      </w:r>
      <w:r w:rsidRPr="00514C63">
        <w:rPr>
          <w:rFonts w:ascii="Calibri" w:eastAsia="Calibri" w:hAnsi="Calibri" w:cs="Calibri"/>
          <w:spacing w:val="-1"/>
        </w:rPr>
        <w:t>u</w:t>
      </w:r>
      <w:r w:rsidRPr="00514C63">
        <w:rPr>
          <w:rFonts w:ascii="Calibri" w:eastAsia="Calibri" w:hAnsi="Calibri" w:cs="Calibri"/>
        </w:rPr>
        <w:t>lar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J</w:t>
      </w:r>
      <w:r w:rsidRPr="00514C63">
        <w:rPr>
          <w:rFonts w:ascii="Calibri" w:eastAsia="Calibri" w:hAnsi="Calibri" w:cs="Calibri"/>
          <w:spacing w:val="-1"/>
        </w:rPr>
        <w:t>S</w:t>
      </w:r>
      <w:r w:rsidRPr="00514C63">
        <w:rPr>
          <w:rFonts w:ascii="Calibri" w:eastAsia="Calibri" w:hAnsi="Calibri" w:cs="Calibri"/>
        </w:rPr>
        <w:t>. Ba</w:t>
      </w:r>
      <w:r w:rsidRPr="00514C63">
        <w:rPr>
          <w:rFonts w:ascii="Calibri" w:eastAsia="Calibri" w:hAnsi="Calibri" w:cs="Calibri"/>
          <w:spacing w:val="-2"/>
        </w:rPr>
        <w:t>c</w:t>
      </w:r>
      <w:r w:rsidRPr="00514C63">
        <w:rPr>
          <w:rFonts w:ascii="Calibri" w:eastAsia="Calibri" w:hAnsi="Calibri" w:cs="Calibri"/>
        </w:rPr>
        <w:t>k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</w:rPr>
        <w:t>end –</w:t>
      </w:r>
      <w:r w:rsidRPr="00514C63">
        <w:rPr>
          <w:rFonts w:ascii="Calibri" w:eastAsia="Calibri" w:hAnsi="Calibri" w:cs="Calibri"/>
          <w:spacing w:val="-1"/>
        </w:rPr>
        <w:t xml:space="preserve"> J</w:t>
      </w:r>
      <w:r w:rsidRPr="00514C63">
        <w:rPr>
          <w:rFonts w:ascii="Calibri" w:eastAsia="Calibri" w:hAnsi="Calibri" w:cs="Calibri"/>
        </w:rPr>
        <w:t>a</w:t>
      </w:r>
      <w:r w:rsidRPr="00514C63">
        <w:rPr>
          <w:rFonts w:ascii="Calibri" w:eastAsia="Calibri" w:hAnsi="Calibri" w:cs="Calibri"/>
          <w:spacing w:val="1"/>
        </w:rPr>
        <w:t>v</w:t>
      </w:r>
      <w:r w:rsidRPr="00514C63">
        <w:rPr>
          <w:rFonts w:ascii="Calibri" w:eastAsia="Calibri" w:hAnsi="Calibri" w:cs="Calibri"/>
        </w:rPr>
        <w:t>a</w:t>
      </w:r>
      <w:r w:rsidRPr="00514C63">
        <w:rPr>
          <w:rFonts w:ascii="Calibri" w:eastAsia="Calibri" w:hAnsi="Calibri" w:cs="Calibri"/>
          <w:spacing w:val="-2"/>
        </w:rPr>
        <w:t xml:space="preserve"> </w:t>
      </w:r>
      <w:proofErr w:type="gramStart"/>
      <w:r w:rsidRPr="00514C63">
        <w:rPr>
          <w:rFonts w:ascii="Calibri" w:eastAsia="Calibri" w:hAnsi="Calibri" w:cs="Calibri"/>
        </w:rPr>
        <w:t>REST</w:t>
      </w:r>
      <w:r w:rsidRPr="00514C63">
        <w:rPr>
          <w:rFonts w:ascii="Calibri" w:eastAsia="Calibri" w:hAnsi="Calibri" w:cs="Calibri"/>
          <w:spacing w:val="1"/>
        </w:rPr>
        <w:t xml:space="preserve"> </w:t>
      </w:r>
      <w:r w:rsidRPr="00514C63">
        <w:rPr>
          <w:rFonts w:ascii="Calibri" w:eastAsia="Calibri" w:hAnsi="Calibri" w:cs="Calibri"/>
        </w:rPr>
        <w:t>,</w:t>
      </w:r>
      <w:proofErr w:type="gramEnd"/>
      <w:r w:rsidRPr="00514C63">
        <w:rPr>
          <w:rFonts w:ascii="Calibri" w:eastAsia="Calibri" w:hAnsi="Calibri" w:cs="Calibri"/>
          <w:spacing w:val="-2"/>
        </w:rPr>
        <w:t xml:space="preserve"> </w:t>
      </w:r>
      <w:r w:rsidRPr="00514C63">
        <w:rPr>
          <w:rFonts w:ascii="Calibri" w:eastAsia="Calibri" w:hAnsi="Calibri" w:cs="Calibri"/>
        </w:rPr>
        <w:t>SQL</w:t>
      </w:r>
      <w:r w:rsidRPr="00514C63">
        <w:rPr>
          <w:rFonts w:ascii="Calibri" w:eastAsia="Calibri" w:hAnsi="Calibri" w:cs="Calibri"/>
          <w:spacing w:val="-1"/>
        </w:rPr>
        <w:t xml:space="preserve"> </w:t>
      </w:r>
      <w:r w:rsidRPr="00514C63">
        <w:rPr>
          <w:rFonts w:ascii="Calibri" w:eastAsia="Calibri" w:hAnsi="Calibri" w:cs="Calibri"/>
        </w:rPr>
        <w:t>,</w:t>
      </w:r>
      <w:r w:rsidRPr="00514C63">
        <w:rPr>
          <w:rFonts w:ascii="Calibri" w:eastAsia="Calibri" w:hAnsi="Calibri" w:cs="Calibri"/>
          <w:spacing w:val="2"/>
        </w:rPr>
        <w:t xml:space="preserve"> </w:t>
      </w:r>
      <w:r w:rsidRPr="00514C63">
        <w:rPr>
          <w:rFonts w:ascii="Calibri" w:eastAsia="Calibri" w:hAnsi="Calibri" w:cs="Calibri"/>
          <w:spacing w:val="-1"/>
        </w:rPr>
        <w:t>JD</w:t>
      </w:r>
      <w:r w:rsidRPr="00514C63">
        <w:rPr>
          <w:rFonts w:ascii="Calibri" w:eastAsia="Calibri" w:hAnsi="Calibri" w:cs="Calibri"/>
        </w:rPr>
        <w:t>BC</w:t>
      </w:r>
    </w:p>
    <w:p w14:paraId="6D04D69F" w14:textId="4E46B890" w:rsidR="007A6303" w:rsidRPr="0075546C" w:rsidRDefault="007A6303" w:rsidP="0075546C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gramStart"/>
      <w:r w:rsidRPr="0075546C">
        <w:rPr>
          <w:rFonts w:ascii="Calibri" w:eastAsia="Calibri" w:hAnsi="Calibri" w:cs="Calibri"/>
          <w:spacing w:val="1"/>
        </w:rPr>
        <w:t>D</w:t>
      </w:r>
      <w:r w:rsidRPr="0075546C">
        <w:rPr>
          <w:rFonts w:ascii="Calibri" w:eastAsia="Calibri" w:hAnsi="Calibri" w:cs="Calibri"/>
          <w:spacing w:val="-2"/>
        </w:rPr>
        <w:t>e</w:t>
      </w:r>
      <w:r w:rsidRPr="0075546C">
        <w:rPr>
          <w:rFonts w:ascii="Calibri" w:eastAsia="Calibri" w:hAnsi="Calibri" w:cs="Calibri"/>
          <w:spacing w:val="1"/>
        </w:rPr>
        <w:t>v</w:t>
      </w:r>
      <w:r w:rsidRPr="0075546C">
        <w:rPr>
          <w:rFonts w:ascii="Calibri" w:eastAsia="Calibri" w:hAnsi="Calibri" w:cs="Calibri"/>
        </w:rPr>
        <w:t>e</w:t>
      </w:r>
      <w:r w:rsidRPr="0075546C">
        <w:rPr>
          <w:rFonts w:ascii="Calibri" w:eastAsia="Calibri" w:hAnsi="Calibri" w:cs="Calibri"/>
          <w:spacing w:val="-2"/>
        </w:rPr>
        <w:t>l</w:t>
      </w:r>
      <w:r w:rsidRPr="0075546C">
        <w:rPr>
          <w:rFonts w:ascii="Calibri" w:eastAsia="Calibri" w:hAnsi="Calibri" w:cs="Calibri"/>
          <w:spacing w:val="1"/>
        </w:rPr>
        <w:t>o</w:t>
      </w:r>
      <w:r w:rsidRPr="0075546C">
        <w:rPr>
          <w:rFonts w:ascii="Calibri" w:eastAsia="Calibri" w:hAnsi="Calibri" w:cs="Calibri"/>
          <w:spacing w:val="-1"/>
        </w:rPr>
        <w:t>p</w:t>
      </w:r>
      <w:r w:rsidR="00170AB8" w:rsidRPr="0075546C">
        <w:rPr>
          <w:rFonts w:ascii="Calibri" w:eastAsia="Calibri" w:hAnsi="Calibri" w:cs="Calibri"/>
        </w:rPr>
        <w:t xml:space="preserve">ed </w:t>
      </w:r>
      <w:r w:rsidRPr="0075546C">
        <w:rPr>
          <w:rFonts w:ascii="Calibri" w:eastAsia="Calibri" w:hAnsi="Calibri" w:cs="Calibri"/>
          <w:spacing w:val="-1"/>
        </w:rPr>
        <w:t xml:space="preserve"> </w:t>
      </w:r>
      <w:r w:rsidRPr="0075546C">
        <w:rPr>
          <w:rFonts w:ascii="Calibri" w:eastAsia="Calibri" w:hAnsi="Calibri" w:cs="Calibri"/>
        </w:rPr>
        <w:t>A</w:t>
      </w:r>
      <w:r w:rsidRPr="0075546C">
        <w:rPr>
          <w:rFonts w:ascii="Calibri" w:eastAsia="Calibri" w:hAnsi="Calibri" w:cs="Calibri"/>
          <w:spacing w:val="-1"/>
        </w:rPr>
        <w:t>nd</w:t>
      </w:r>
      <w:r w:rsidRPr="0075546C">
        <w:rPr>
          <w:rFonts w:ascii="Calibri" w:eastAsia="Calibri" w:hAnsi="Calibri" w:cs="Calibri"/>
        </w:rPr>
        <w:t>r</w:t>
      </w:r>
      <w:r w:rsidRPr="0075546C">
        <w:rPr>
          <w:rFonts w:ascii="Calibri" w:eastAsia="Calibri" w:hAnsi="Calibri" w:cs="Calibri"/>
          <w:spacing w:val="1"/>
        </w:rPr>
        <w:t>o</w:t>
      </w:r>
      <w:r w:rsidRPr="0075546C">
        <w:rPr>
          <w:rFonts w:ascii="Calibri" w:eastAsia="Calibri" w:hAnsi="Calibri" w:cs="Calibri"/>
        </w:rPr>
        <w:t>id</w:t>
      </w:r>
      <w:proofErr w:type="gramEnd"/>
      <w:r w:rsidRPr="0075546C">
        <w:rPr>
          <w:rFonts w:ascii="Calibri" w:eastAsia="Calibri" w:hAnsi="Calibri" w:cs="Calibri"/>
          <w:spacing w:val="-1"/>
        </w:rPr>
        <w:t xml:space="preserve"> </w:t>
      </w:r>
      <w:r w:rsidRPr="0075546C">
        <w:rPr>
          <w:rFonts w:ascii="Calibri" w:eastAsia="Calibri" w:hAnsi="Calibri" w:cs="Calibri"/>
        </w:rPr>
        <w:t>app</w:t>
      </w:r>
      <w:r w:rsidRPr="0075546C">
        <w:rPr>
          <w:rFonts w:ascii="Calibri" w:eastAsia="Calibri" w:hAnsi="Calibri" w:cs="Calibri"/>
          <w:spacing w:val="50"/>
        </w:rPr>
        <w:t xml:space="preserve"> </w:t>
      </w:r>
      <w:r w:rsidRPr="0075546C">
        <w:rPr>
          <w:rFonts w:ascii="Calibri" w:eastAsia="Calibri" w:hAnsi="Calibri" w:cs="Calibri"/>
        </w:rPr>
        <w:t>t</w:t>
      </w:r>
      <w:r w:rsidRPr="0075546C">
        <w:rPr>
          <w:rFonts w:ascii="Calibri" w:eastAsia="Calibri" w:hAnsi="Calibri" w:cs="Calibri"/>
          <w:spacing w:val="-3"/>
        </w:rPr>
        <w:t>h</w:t>
      </w:r>
      <w:r w:rsidRPr="0075546C">
        <w:rPr>
          <w:rFonts w:ascii="Calibri" w:eastAsia="Calibri" w:hAnsi="Calibri" w:cs="Calibri"/>
        </w:rPr>
        <w:t>at</w:t>
      </w:r>
      <w:r w:rsidRPr="0075546C">
        <w:rPr>
          <w:rFonts w:ascii="Calibri" w:eastAsia="Calibri" w:hAnsi="Calibri" w:cs="Calibri"/>
          <w:spacing w:val="1"/>
        </w:rPr>
        <w:t xml:space="preserve"> </w:t>
      </w:r>
      <w:r w:rsidRPr="0075546C">
        <w:rPr>
          <w:rFonts w:ascii="Calibri" w:eastAsia="Calibri" w:hAnsi="Calibri" w:cs="Calibri"/>
        </w:rPr>
        <w:t>lets</w:t>
      </w:r>
      <w:r w:rsidRPr="0075546C">
        <w:rPr>
          <w:rFonts w:ascii="Calibri" w:eastAsia="Calibri" w:hAnsi="Calibri" w:cs="Calibri"/>
          <w:spacing w:val="-1"/>
        </w:rPr>
        <w:t xml:space="preserve"> </w:t>
      </w:r>
      <w:r w:rsidRPr="0075546C">
        <w:rPr>
          <w:rFonts w:ascii="Calibri" w:eastAsia="Calibri" w:hAnsi="Calibri" w:cs="Calibri"/>
        </w:rPr>
        <w:t>user</w:t>
      </w:r>
      <w:r w:rsidRPr="0075546C">
        <w:rPr>
          <w:rFonts w:ascii="Calibri" w:eastAsia="Calibri" w:hAnsi="Calibri" w:cs="Calibri"/>
          <w:spacing w:val="-2"/>
        </w:rPr>
        <w:t xml:space="preserve"> </w:t>
      </w:r>
      <w:r w:rsidRPr="0075546C">
        <w:rPr>
          <w:rFonts w:ascii="Calibri" w:eastAsia="Calibri" w:hAnsi="Calibri" w:cs="Calibri"/>
        </w:rPr>
        <w:t>search a</w:t>
      </w:r>
      <w:r w:rsidRPr="0075546C">
        <w:rPr>
          <w:rFonts w:ascii="Calibri" w:eastAsia="Calibri" w:hAnsi="Calibri" w:cs="Calibri"/>
          <w:spacing w:val="-1"/>
        </w:rPr>
        <w:t>n</w:t>
      </w:r>
      <w:r w:rsidRPr="0075546C">
        <w:rPr>
          <w:rFonts w:ascii="Calibri" w:eastAsia="Calibri" w:hAnsi="Calibri" w:cs="Calibri"/>
        </w:rPr>
        <w:t>d</w:t>
      </w:r>
      <w:r w:rsidRPr="0075546C">
        <w:rPr>
          <w:rFonts w:ascii="Calibri" w:eastAsia="Calibri" w:hAnsi="Calibri" w:cs="Calibri"/>
          <w:spacing w:val="-1"/>
        </w:rPr>
        <w:t xml:space="preserve"> </w:t>
      </w:r>
      <w:r w:rsidRPr="0075546C">
        <w:rPr>
          <w:rFonts w:ascii="Calibri" w:eastAsia="Calibri" w:hAnsi="Calibri" w:cs="Calibri"/>
          <w:spacing w:val="-3"/>
        </w:rPr>
        <w:t>b</w:t>
      </w:r>
      <w:r w:rsidRPr="0075546C">
        <w:rPr>
          <w:rFonts w:ascii="Calibri" w:eastAsia="Calibri" w:hAnsi="Calibri" w:cs="Calibri"/>
          <w:spacing w:val="-1"/>
        </w:rPr>
        <w:t>oo</w:t>
      </w:r>
      <w:r w:rsidRPr="0075546C">
        <w:rPr>
          <w:rFonts w:ascii="Calibri" w:eastAsia="Calibri" w:hAnsi="Calibri" w:cs="Calibri"/>
        </w:rPr>
        <w:t>k</w:t>
      </w:r>
      <w:r w:rsidRPr="0075546C">
        <w:rPr>
          <w:rFonts w:ascii="Calibri" w:eastAsia="Calibri" w:hAnsi="Calibri" w:cs="Calibri"/>
          <w:spacing w:val="3"/>
        </w:rPr>
        <w:t xml:space="preserve"> </w:t>
      </w:r>
      <w:r w:rsidRPr="0075546C">
        <w:rPr>
          <w:rFonts w:ascii="Calibri" w:eastAsia="Calibri" w:hAnsi="Calibri" w:cs="Calibri"/>
        </w:rPr>
        <w:t>f</w:t>
      </w:r>
      <w:r w:rsidRPr="0075546C">
        <w:rPr>
          <w:rFonts w:ascii="Calibri" w:eastAsia="Calibri" w:hAnsi="Calibri" w:cs="Calibri"/>
          <w:spacing w:val="1"/>
        </w:rPr>
        <w:t>o</w:t>
      </w:r>
      <w:r w:rsidRPr="0075546C">
        <w:rPr>
          <w:rFonts w:ascii="Calibri" w:eastAsia="Calibri" w:hAnsi="Calibri" w:cs="Calibri"/>
        </w:rPr>
        <w:t>r</w:t>
      </w:r>
      <w:r w:rsidRPr="0075546C">
        <w:rPr>
          <w:rFonts w:ascii="Calibri" w:eastAsia="Calibri" w:hAnsi="Calibri" w:cs="Calibri"/>
          <w:spacing w:val="-2"/>
        </w:rPr>
        <w:t xml:space="preserve"> </w:t>
      </w:r>
      <w:r w:rsidRPr="0075546C">
        <w:rPr>
          <w:rFonts w:ascii="Calibri" w:eastAsia="Calibri" w:hAnsi="Calibri" w:cs="Calibri"/>
        </w:rPr>
        <w:t>l</w:t>
      </w:r>
      <w:r w:rsidRPr="0075546C">
        <w:rPr>
          <w:rFonts w:ascii="Calibri" w:eastAsia="Calibri" w:hAnsi="Calibri" w:cs="Calibri"/>
          <w:spacing w:val="1"/>
        </w:rPr>
        <w:t>o</w:t>
      </w:r>
      <w:r w:rsidRPr="0075546C">
        <w:rPr>
          <w:rFonts w:ascii="Calibri" w:eastAsia="Calibri" w:hAnsi="Calibri" w:cs="Calibri"/>
          <w:spacing w:val="-2"/>
        </w:rPr>
        <w:t>c</w:t>
      </w:r>
      <w:r w:rsidRPr="0075546C">
        <w:rPr>
          <w:rFonts w:ascii="Calibri" w:eastAsia="Calibri" w:hAnsi="Calibri" w:cs="Calibri"/>
        </w:rPr>
        <w:t>al tu</w:t>
      </w:r>
      <w:r w:rsidRPr="0075546C">
        <w:rPr>
          <w:rFonts w:ascii="Calibri" w:eastAsia="Calibri" w:hAnsi="Calibri" w:cs="Calibri"/>
          <w:spacing w:val="-2"/>
        </w:rPr>
        <w:t>t</w:t>
      </w:r>
      <w:r w:rsidRPr="0075546C">
        <w:rPr>
          <w:rFonts w:ascii="Calibri" w:eastAsia="Calibri" w:hAnsi="Calibri" w:cs="Calibri"/>
          <w:spacing w:val="1"/>
        </w:rPr>
        <w:t>o</w:t>
      </w:r>
      <w:r w:rsidRPr="0075546C">
        <w:rPr>
          <w:rFonts w:ascii="Calibri" w:eastAsia="Calibri" w:hAnsi="Calibri" w:cs="Calibri"/>
        </w:rPr>
        <w:t>rs</w:t>
      </w:r>
    </w:p>
    <w:p w14:paraId="6668A7C0" w14:textId="77777777" w:rsidR="00534C27" w:rsidRPr="007A6303" w:rsidRDefault="00534C27" w:rsidP="00534C27">
      <w:pPr>
        <w:spacing w:before="38"/>
        <w:rPr>
          <w:rFonts w:ascii="Calibri" w:eastAsia="Calibri" w:hAnsi="Calibri" w:cs="Calibri"/>
          <w:sz w:val="20"/>
          <w:szCs w:val="20"/>
        </w:rPr>
      </w:pPr>
    </w:p>
    <w:p w14:paraId="5F03A6E2" w14:textId="77777777" w:rsidR="00923361" w:rsidRPr="007A6303" w:rsidRDefault="00923361">
      <w:pPr>
        <w:spacing w:before="1" w:line="140" w:lineRule="exact"/>
        <w:rPr>
          <w:sz w:val="20"/>
          <w:szCs w:val="20"/>
        </w:rPr>
      </w:pPr>
    </w:p>
    <w:p w14:paraId="0F35C446" w14:textId="745F10AA" w:rsidR="00923361" w:rsidRPr="007A6303" w:rsidRDefault="00923361" w:rsidP="00A22CD6">
      <w:pPr>
        <w:spacing w:before="43"/>
        <w:rPr>
          <w:rFonts w:ascii="Calibri" w:eastAsia="Calibri" w:hAnsi="Calibri" w:cs="Calibri"/>
          <w:sz w:val="20"/>
          <w:szCs w:val="20"/>
        </w:rPr>
      </w:pPr>
    </w:p>
    <w:sectPr w:rsidR="00923361" w:rsidRPr="007A6303">
      <w:type w:val="continuous"/>
      <w:pgSz w:w="12240" w:h="15840"/>
      <w:pgMar w:top="5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918"/>
    <w:multiLevelType w:val="hybridMultilevel"/>
    <w:tmpl w:val="1EE8F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C28DB"/>
    <w:multiLevelType w:val="hybridMultilevel"/>
    <w:tmpl w:val="08121E8A"/>
    <w:lvl w:ilvl="0" w:tplc="FCAE595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80DA3"/>
    <w:multiLevelType w:val="multilevel"/>
    <w:tmpl w:val="AD3EB8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A7065BC"/>
    <w:multiLevelType w:val="hybridMultilevel"/>
    <w:tmpl w:val="D19CDBDE"/>
    <w:lvl w:ilvl="0" w:tplc="33B65178">
      <w:numFmt w:val="bullet"/>
      <w:lvlText w:val="-"/>
      <w:lvlJc w:val="left"/>
      <w:pPr>
        <w:ind w:left="8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2CDA6A3D"/>
    <w:multiLevelType w:val="hybridMultilevel"/>
    <w:tmpl w:val="D31A364E"/>
    <w:lvl w:ilvl="0" w:tplc="8E62E48E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>
    <w:nsid w:val="39C32922"/>
    <w:multiLevelType w:val="hybridMultilevel"/>
    <w:tmpl w:val="8858135C"/>
    <w:lvl w:ilvl="0" w:tplc="FCAE595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E048C0"/>
    <w:multiLevelType w:val="hybridMultilevel"/>
    <w:tmpl w:val="9A9E2340"/>
    <w:lvl w:ilvl="0" w:tplc="FCAE59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1153F"/>
    <w:multiLevelType w:val="hybridMultilevel"/>
    <w:tmpl w:val="00AE8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F33487"/>
    <w:multiLevelType w:val="hybridMultilevel"/>
    <w:tmpl w:val="1DACC630"/>
    <w:lvl w:ilvl="0" w:tplc="CA4A31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C279A"/>
    <w:multiLevelType w:val="hybridMultilevel"/>
    <w:tmpl w:val="FB6AB064"/>
    <w:lvl w:ilvl="0" w:tplc="BB0EB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61"/>
    <w:rsid w:val="00051514"/>
    <w:rsid w:val="0005573B"/>
    <w:rsid w:val="00120556"/>
    <w:rsid w:val="00170AB8"/>
    <w:rsid w:val="001B5EC7"/>
    <w:rsid w:val="0024470F"/>
    <w:rsid w:val="00334FF2"/>
    <w:rsid w:val="003646B3"/>
    <w:rsid w:val="0037207B"/>
    <w:rsid w:val="00382440"/>
    <w:rsid w:val="003A4865"/>
    <w:rsid w:val="004115D3"/>
    <w:rsid w:val="00496685"/>
    <w:rsid w:val="00514C63"/>
    <w:rsid w:val="00534C27"/>
    <w:rsid w:val="00537E0F"/>
    <w:rsid w:val="0055626A"/>
    <w:rsid w:val="00633544"/>
    <w:rsid w:val="0075546C"/>
    <w:rsid w:val="00771E45"/>
    <w:rsid w:val="0077720D"/>
    <w:rsid w:val="00783E7E"/>
    <w:rsid w:val="007A6303"/>
    <w:rsid w:val="007B69AD"/>
    <w:rsid w:val="007F0167"/>
    <w:rsid w:val="008137EC"/>
    <w:rsid w:val="0084083D"/>
    <w:rsid w:val="0088278B"/>
    <w:rsid w:val="008A2FE0"/>
    <w:rsid w:val="00920A80"/>
    <w:rsid w:val="00923361"/>
    <w:rsid w:val="009F482C"/>
    <w:rsid w:val="00A22CD6"/>
    <w:rsid w:val="00A40DC8"/>
    <w:rsid w:val="00A82B56"/>
    <w:rsid w:val="00AB1B9D"/>
    <w:rsid w:val="00AB4AA9"/>
    <w:rsid w:val="00B151C1"/>
    <w:rsid w:val="00B26D06"/>
    <w:rsid w:val="00B33B1D"/>
    <w:rsid w:val="00B82C1D"/>
    <w:rsid w:val="00BA5955"/>
    <w:rsid w:val="00C76F01"/>
    <w:rsid w:val="00CD351A"/>
    <w:rsid w:val="00CF6FC5"/>
    <w:rsid w:val="00CF7E04"/>
    <w:rsid w:val="00D15419"/>
    <w:rsid w:val="00DC123F"/>
    <w:rsid w:val="00DC6541"/>
    <w:rsid w:val="00DD147E"/>
    <w:rsid w:val="00DE0583"/>
    <w:rsid w:val="00E05BD0"/>
    <w:rsid w:val="00E34AD0"/>
    <w:rsid w:val="00EA45D8"/>
    <w:rsid w:val="00F26706"/>
    <w:rsid w:val="00F63210"/>
    <w:rsid w:val="00FB4E93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59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55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4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mili@utexas.edu" TargetMode="External"/><Relationship Id="rId7" Type="http://schemas.openxmlformats.org/officeDocument/2006/relationships/hyperlink" Target="https://github.com/kerrorro/PLFinal/tree/master/Swift" TargetMode="External"/><Relationship Id="rId8" Type="http://schemas.openxmlformats.org/officeDocument/2006/relationships/hyperlink" Target="https://github.com/FronTexas/Intellitap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62F97-5E1F-7644-819E-1B0ED637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397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Fahran Kamili</cp:lastModifiedBy>
  <cp:revision>18</cp:revision>
  <cp:lastPrinted>2015-10-06T17:40:00Z</cp:lastPrinted>
  <dcterms:created xsi:type="dcterms:W3CDTF">2015-10-06T17:40:00Z</dcterms:created>
  <dcterms:modified xsi:type="dcterms:W3CDTF">2016-07-20T23:44:00Z</dcterms:modified>
</cp:coreProperties>
</file>